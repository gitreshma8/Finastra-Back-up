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3DA9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 What is Automation Testing?</w:t>
      </w:r>
    </w:p>
    <w:p w14:paraId="15253BC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w:t>
      </w:r>
      <w:r w:rsidRPr="009A61B5">
        <w:rPr>
          <w:rFonts w:asciiTheme="minorHAnsi" w:hAnsiTheme="minorHAnsi" w:cs="Helvetica"/>
          <w:color w:val="E03D3E"/>
          <w:sz w:val="28"/>
          <w:szCs w:val="28"/>
          <w:u w:val="single" w:color="E03D3E"/>
        </w:rPr>
        <w:t>Selenium WebDriver</w:t>
      </w:r>
      <w:r w:rsidRPr="009A61B5">
        <w:rPr>
          <w:rFonts w:asciiTheme="minorHAnsi" w:hAnsiTheme="minorHAnsi" w:cs="Helvetica"/>
          <w:color w:val="1A1A1A"/>
          <w:sz w:val="28"/>
          <w:szCs w:val="28"/>
        </w:rPr>
        <w:t>, etc.,</w:t>
      </w:r>
    </w:p>
    <w:p w14:paraId="50731D3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B35356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 What are the benefits of Automation Testing?</w:t>
      </w:r>
    </w:p>
    <w:p w14:paraId="734E8981"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Saves time and money. Automation testing is faster in execution.</w:t>
      </w:r>
    </w:p>
    <w:p w14:paraId="26FE1905"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Reusability of code. Create one time and execute multiple times with less or no maintenance.</w:t>
      </w:r>
    </w:p>
    <w:p w14:paraId="7D1291BB" w14:textId="77777777" w:rsidR="005E4EBF" w:rsidRPr="009A61B5" w:rsidRDefault="005E4EBF" w:rsidP="005E4EBF">
      <w:pPr>
        <w:widowControl w:val="0"/>
        <w:tabs>
          <w:tab w:val="left" w:pos="220"/>
          <w:tab w:val="left" w:pos="720"/>
        </w:tabs>
        <w:autoSpaceDE w:val="0"/>
        <w:autoSpaceDN w:val="0"/>
        <w:adjustRightInd w:val="0"/>
        <w:ind w:left="720"/>
        <w:rPr>
          <w:rFonts w:asciiTheme="minorHAnsi" w:hAnsiTheme="minorHAnsi" w:cs="Helvetica"/>
          <w:color w:val="1A1A1A"/>
          <w:sz w:val="28"/>
          <w:szCs w:val="28"/>
        </w:rPr>
      </w:pPr>
    </w:p>
    <w:p w14:paraId="4C6DA69F"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Easy reporting. It generates automatic reports after test execution.</w:t>
      </w:r>
    </w:p>
    <w:p w14:paraId="259E0CFC"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Easy for compatibility testing. It enables parallel execution in the combination of different OS and browser environments.</w:t>
      </w:r>
    </w:p>
    <w:p w14:paraId="3B64F69D"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Low-cost maintenance. It is cheaper compared to manual testing in a long run.</w:t>
      </w:r>
    </w:p>
    <w:p w14:paraId="2B55C16C"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Automated testing is more reliable.</w:t>
      </w:r>
    </w:p>
    <w:p w14:paraId="13EA24A7"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Automated testing is more powerful and versatile.</w:t>
      </w:r>
    </w:p>
    <w:p w14:paraId="188CDB09"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is mostly used for regression testing. Supports execution of repeated test cases.</w:t>
      </w:r>
    </w:p>
    <w:p w14:paraId="6EBB9CDE"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Minimal manual intervention. Test scripts can be run unattended.</w:t>
      </w:r>
    </w:p>
    <w:p w14:paraId="2E7DDE1F" w14:textId="77777777" w:rsidR="005E4EBF" w:rsidRPr="009A61B5" w:rsidRDefault="005E4EBF" w:rsidP="005E4EBF">
      <w:pPr>
        <w:widowControl w:val="0"/>
        <w:numPr>
          <w:ilvl w:val="0"/>
          <w:numId w:val="19"/>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Maximum coverage. It helps to increase the test coverage.</w:t>
      </w:r>
    </w:p>
    <w:p w14:paraId="2DBF0D46"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156D113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 What type of tests have you automated?</w:t>
      </w:r>
    </w:p>
    <w:p w14:paraId="143B570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Our main focus is to automate test cases to do Regression testing, Smoke testing, and Sanity testing. Sometimes based on the project and the test time estimation, we do focus on End to End testing.</w:t>
      </w:r>
    </w:p>
    <w:p w14:paraId="4387A4A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45C3879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 How many test cases you have automated per day?</w:t>
      </w:r>
    </w:p>
    <w:p w14:paraId="793549D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depends on Test case scenario complexity and length. I did automate 2-5 test scenarios per day when the complexity is limited. Sometimes just 1 or fewer test scenarios in a day when the complexity is high.</w:t>
      </w:r>
    </w:p>
    <w:p w14:paraId="0C5E16AC"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10987112"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433675F0"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1B574D15"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7F34F0B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 What is a Framework?</w:t>
      </w:r>
    </w:p>
    <w:p w14:paraId="2D04D29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 framework defines a set of rules or best practices which we can follow in a systematic way to achieve the desired results. There are different types of automation frameworks and the most common ones are:</w:t>
      </w:r>
    </w:p>
    <w:p w14:paraId="2D0FA06E" w14:textId="77777777" w:rsidR="005E4EBF" w:rsidRPr="009A61B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Data Driven Testing Framework</w:t>
      </w:r>
    </w:p>
    <w:p w14:paraId="4B8A70EE" w14:textId="77777777" w:rsidR="005E4EBF" w:rsidRPr="009A61B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Keyword Driven Testing Framework</w:t>
      </w:r>
    </w:p>
    <w:p w14:paraId="191B338E" w14:textId="77777777" w:rsidR="005E4EBF" w:rsidRPr="009A61B5" w:rsidRDefault="005E4EBF" w:rsidP="005E4EBF">
      <w:pPr>
        <w:widowControl w:val="0"/>
        <w:numPr>
          <w:ilvl w:val="0"/>
          <w:numId w:val="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Hybrid Testing Framework</w:t>
      </w:r>
    </w:p>
    <w:p w14:paraId="439580F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980536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2B0D471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 Have you created any Framework?</w:t>
      </w:r>
    </w:p>
    <w:p w14:paraId="376C92D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If you are a beginner: No, I didn’t get a chance to create a framework. I have used the framework which is already available.</w:t>
      </w:r>
    </w:p>
    <w:p w14:paraId="5B4B4F3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If you are an experienced tester: Yes, I have created a framework.  Or I have involved in the creation of the framework.</w:t>
      </w:r>
    </w:p>
    <w:p w14:paraId="732B323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B32797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3A6BA70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 Can you explain the Framework which you have used in your Selenium Project?</w:t>
      </w:r>
    </w:p>
    <w:p w14:paraId="4EF3594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Here we have clearly explained each component of Framework. </w:t>
      </w:r>
    </w:p>
    <w:p w14:paraId="68B42F2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3813CB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7002FAA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 Why do you prefer Selenium Automation Tool?</w:t>
      </w:r>
    </w:p>
    <w:p w14:paraId="3D564E54"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3307C3F5" w14:textId="77777777" w:rsidR="005E4EBF" w:rsidRPr="009A61B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Free and open source</w:t>
      </w:r>
    </w:p>
    <w:p w14:paraId="4BF566DE" w14:textId="77777777" w:rsidR="005E4EBF" w:rsidRPr="009A61B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Have large user base and helping communities</w:t>
      </w:r>
    </w:p>
    <w:p w14:paraId="20783CD3" w14:textId="77777777" w:rsidR="005E4EBF" w:rsidRPr="009A61B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Cross browser compatibility</w:t>
      </w:r>
    </w:p>
    <w:p w14:paraId="3FC22CE4" w14:textId="77777777" w:rsidR="005E4EBF" w:rsidRPr="009A61B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Platform compatibility</w:t>
      </w:r>
    </w:p>
    <w:p w14:paraId="1740F030" w14:textId="77777777" w:rsidR="005E4EBF" w:rsidRPr="009A61B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Multiple programming languages support</w:t>
      </w:r>
    </w:p>
    <w:p w14:paraId="314B0E3F"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276E5231"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4E53EA5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9. What is Selenium?</w:t>
      </w:r>
    </w:p>
    <w:p w14:paraId="0451922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14:paraId="485FA7E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is a set of different software tools. Each tool has a different approach in supporting web based automation testing.</w:t>
      </w:r>
    </w:p>
    <w:p w14:paraId="18B8E6F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has four components namely,</w:t>
      </w:r>
    </w:p>
    <w:p w14:paraId="0881655B" w14:textId="77777777" w:rsidR="005E4EBF" w:rsidRPr="009A61B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Selenium IDE (Integrated Development Environment)</w:t>
      </w:r>
    </w:p>
    <w:p w14:paraId="6719FC71" w14:textId="77777777" w:rsidR="005E4EBF" w:rsidRPr="009A61B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Selenium RC (Remote Control)</w:t>
      </w:r>
      <w:r w:rsidR="005710F8" w:rsidRPr="009A61B5">
        <w:rPr>
          <w:rFonts w:asciiTheme="minorHAnsi" w:hAnsiTheme="minorHAnsi" w:cs="Helvetica"/>
          <w:color w:val="1A1A1A"/>
          <w:sz w:val="28"/>
          <w:szCs w:val="28"/>
        </w:rPr>
        <w:t xml:space="preserve"> – selenium 1</w:t>
      </w:r>
    </w:p>
    <w:p w14:paraId="6AF67794" w14:textId="77777777" w:rsidR="005E4EBF" w:rsidRPr="009A61B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Selenium WebDriver</w:t>
      </w:r>
      <w:r w:rsidR="005710F8" w:rsidRPr="009A61B5">
        <w:rPr>
          <w:rFonts w:asciiTheme="minorHAnsi" w:hAnsiTheme="minorHAnsi" w:cs="Helvetica"/>
          <w:color w:val="1A1A1A"/>
          <w:sz w:val="28"/>
          <w:szCs w:val="28"/>
        </w:rPr>
        <w:t xml:space="preserve"> – selenium 2 &amp; 3</w:t>
      </w:r>
    </w:p>
    <w:p w14:paraId="0C5664A0" w14:textId="77777777" w:rsidR="005E4EBF" w:rsidRPr="009A61B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Selenium Grid</w:t>
      </w:r>
    </w:p>
    <w:p w14:paraId="695F0B57"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7E42F1CD"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943469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10. What is Selenium IDE?</w:t>
      </w:r>
    </w:p>
    <w:p w14:paraId="54F74E0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14:paraId="2E79D14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125DEC4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383F349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11. What is </w:t>
      </w:r>
      <w:proofErr w:type="spellStart"/>
      <w:r w:rsidRPr="009A61B5">
        <w:rPr>
          <w:rFonts w:asciiTheme="minorHAnsi" w:hAnsiTheme="minorHAnsi" w:cs="Helvetica"/>
          <w:color w:val="1A1A1A"/>
          <w:sz w:val="28"/>
          <w:szCs w:val="28"/>
        </w:rPr>
        <w:t>Selenese</w:t>
      </w:r>
      <w:proofErr w:type="spellEnd"/>
      <w:r w:rsidRPr="009A61B5">
        <w:rPr>
          <w:rFonts w:asciiTheme="minorHAnsi" w:hAnsiTheme="minorHAnsi" w:cs="Helvetica"/>
          <w:color w:val="1A1A1A"/>
          <w:sz w:val="28"/>
          <w:szCs w:val="28"/>
        </w:rPr>
        <w:t>?</w:t>
      </w:r>
    </w:p>
    <w:p w14:paraId="6BD07C6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Selenese</w:t>
      </w:r>
      <w:proofErr w:type="spellEnd"/>
      <w:r w:rsidRPr="009A61B5">
        <w:rPr>
          <w:rFonts w:asciiTheme="minorHAnsi" w:hAnsiTheme="minorHAnsi" w:cs="Helvetica"/>
          <w:color w:val="1A1A1A"/>
          <w:sz w:val="28"/>
          <w:szCs w:val="28"/>
        </w:rPr>
        <w:t xml:space="preserve"> is the language which is used to write test scripts in Selenium IDE.</w:t>
      </w:r>
    </w:p>
    <w:p w14:paraId="3841AAE7"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4A4622FA"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7FB8C076"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6DBC616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12. Which is the only browser that supports Selenium IDE to be used?</w:t>
      </w:r>
    </w:p>
    <w:p w14:paraId="6EF2AED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Firefox</w:t>
      </w:r>
    </w:p>
    <w:p w14:paraId="6F29A3D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2B7FBBE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E57B74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13. What is Selenium RC?</w:t>
      </w:r>
    </w:p>
    <w:p w14:paraId="661EE10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rsidRPr="009A61B5">
        <w:rPr>
          <w:rFonts w:asciiTheme="minorHAnsi" w:hAnsiTheme="minorHAnsi" w:cs="Helvetica"/>
          <w:color w:val="1A1A1A"/>
          <w:sz w:val="28"/>
          <w:szCs w:val="28"/>
        </w:rPr>
        <w:t>Javascript</w:t>
      </w:r>
      <w:proofErr w:type="spellEnd"/>
      <w:r w:rsidRPr="009A61B5">
        <w:rPr>
          <w:rFonts w:asciiTheme="minorHAnsi" w:hAnsiTheme="minorHAnsi" w:cs="Helvetica"/>
          <w:color w:val="1A1A1A"/>
          <w:sz w:val="28"/>
          <w:szCs w:val="28"/>
        </w:rPr>
        <w:t>, Ruby, PHP, Python, Perl and C#. It supports almost every browser out there.</w:t>
      </w:r>
    </w:p>
    <w:p w14:paraId="49ABB94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BEF128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7DA5F6E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14. What is Selenium WebDriver?</w:t>
      </w:r>
    </w:p>
    <w:p w14:paraId="62FD77B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14:paraId="30E6C77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207E7F6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2FEAC9E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15. What is Selenium Grid?</w:t>
      </w:r>
    </w:p>
    <w:p w14:paraId="5D510FF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Grid is a tool used together with Selenium RC to run tests on different machines against different browsers in parallel. That is, running multiple tests at the same time against different machines running different browsers and operating systems.</w:t>
      </w:r>
    </w:p>
    <w:p w14:paraId="09DF5207"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575A865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In simple words, it is used to distribute your test execution on multiple platforms and environments concurrently.</w:t>
      </w:r>
    </w:p>
    <w:p w14:paraId="46E0D9D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3B11572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23497BC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16. When do you use Selenium Grid?</w:t>
      </w:r>
    </w:p>
    <w:p w14:paraId="551DC6B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Grid can be used to execute same or different test scripts on multiple platforms and browsers concurrently so as to achieve distributed test execution</w:t>
      </w:r>
    </w:p>
    <w:p w14:paraId="725C993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56ECB2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674F19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17. What are the advantages of Selenium Grid?</w:t>
      </w:r>
    </w:p>
    <w:p w14:paraId="2F64CD7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allows running test cases in parallel thereby saving test execution time.</w:t>
      </w:r>
    </w:p>
    <w:p w14:paraId="492B8DD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allows multi-browser testing</w:t>
      </w:r>
    </w:p>
    <w:p w14:paraId="26EC9C9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allows us to execute test cases on multi-platform</w:t>
      </w:r>
    </w:p>
    <w:p w14:paraId="5E40048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8FA874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1E25BA7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18. What is a hub in Selenium Grid?</w:t>
      </w:r>
    </w:p>
    <w:p w14:paraId="2870309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 hub is a server or a central point that controls the test executions on different machines.</w:t>
      </w:r>
    </w:p>
    <w:p w14:paraId="7305E3C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43FF527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350B295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19. What is a node in Selenium Grid?</w:t>
      </w:r>
    </w:p>
    <w:p w14:paraId="083E02D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Node is the machine which is attached to the hub. There can be multiple nodes in Selenium Grid.</w:t>
      </w:r>
    </w:p>
    <w:p w14:paraId="4DFECA5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42A5513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B2943C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91A2E3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5C6BD6A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20. What are the types of WebDriver APIs available in Selenium?</w:t>
      </w:r>
    </w:p>
    <w:p w14:paraId="3016F3B4"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Firefox Driver</w:t>
      </w:r>
    </w:p>
    <w:p w14:paraId="7B8FFFDA"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Gecko Driver</w:t>
      </w:r>
    </w:p>
    <w:p w14:paraId="5E5748A0"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InternetExplorer</w:t>
      </w:r>
      <w:proofErr w:type="spellEnd"/>
      <w:r w:rsidRPr="009A61B5">
        <w:rPr>
          <w:rFonts w:asciiTheme="minorHAnsi" w:hAnsiTheme="minorHAnsi" w:cs="Helvetica"/>
          <w:color w:val="1A1A1A"/>
          <w:sz w:val="28"/>
          <w:szCs w:val="28"/>
        </w:rPr>
        <w:t xml:space="preserve"> Driver</w:t>
      </w:r>
    </w:p>
    <w:p w14:paraId="558A1AD5"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Chrome Driver</w:t>
      </w:r>
    </w:p>
    <w:p w14:paraId="2E344F1F"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HTML</w:t>
      </w:r>
      <w:r w:rsidR="00BE37DE" w:rsidRPr="009A61B5">
        <w:rPr>
          <w:rFonts w:asciiTheme="minorHAnsi" w:hAnsiTheme="minorHAnsi" w:cs="Helvetica"/>
          <w:color w:val="1A1A1A"/>
          <w:sz w:val="28"/>
          <w:szCs w:val="28"/>
        </w:rPr>
        <w:t>UNIT</w:t>
      </w:r>
      <w:r w:rsidRPr="009A61B5">
        <w:rPr>
          <w:rFonts w:asciiTheme="minorHAnsi" w:hAnsiTheme="minorHAnsi" w:cs="Helvetica"/>
          <w:color w:val="1A1A1A"/>
          <w:sz w:val="28"/>
          <w:szCs w:val="28"/>
        </w:rPr>
        <w:t xml:space="preserve"> Driver</w:t>
      </w:r>
    </w:p>
    <w:p w14:paraId="27CC27C3"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Opera Driver</w:t>
      </w:r>
    </w:p>
    <w:p w14:paraId="5E1E32F6"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Safari Driver</w:t>
      </w:r>
    </w:p>
    <w:p w14:paraId="47960060"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Android Driver</w:t>
      </w:r>
    </w:p>
    <w:p w14:paraId="60994A20"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iPhone Driver</w:t>
      </w:r>
    </w:p>
    <w:p w14:paraId="73BD9300" w14:textId="77777777" w:rsidR="005E4EBF" w:rsidRPr="009A61B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EventFiringWebDriver</w:t>
      </w:r>
      <w:proofErr w:type="spellEnd"/>
    </w:p>
    <w:p w14:paraId="4ABD5DFC"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5DCB777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1B3182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21. Which WebDriver implementation claims to be the fastest?</w:t>
      </w:r>
    </w:p>
    <w:p w14:paraId="2EB256AD"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0AB401C5"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36B48AA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The fastest implementation of WebDriver is the </w:t>
      </w:r>
      <w:proofErr w:type="spellStart"/>
      <w:r w:rsidRPr="009A61B5">
        <w:rPr>
          <w:rFonts w:asciiTheme="minorHAnsi" w:hAnsiTheme="minorHAnsi" w:cs="Helvetica"/>
          <w:color w:val="1A1A1A"/>
          <w:sz w:val="28"/>
          <w:szCs w:val="28"/>
        </w:rPr>
        <w:t>HTMLUnitDriver</w:t>
      </w:r>
      <w:proofErr w:type="spellEnd"/>
      <w:r w:rsidRPr="009A61B5">
        <w:rPr>
          <w:rFonts w:asciiTheme="minorHAnsi" w:hAnsiTheme="minorHAnsi" w:cs="Helvetica"/>
          <w:color w:val="1A1A1A"/>
          <w:sz w:val="28"/>
          <w:szCs w:val="28"/>
        </w:rPr>
        <w:t xml:space="preserve">. It is because the </w:t>
      </w:r>
      <w:proofErr w:type="spellStart"/>
      <w:r w:rsidRPr="009A61B5">
        <w:rPr>
          <w:rFonts w:asciiTheme="minorHAnsi" w:hAnsiTheme="minorHAnsi" w:cs="Helvetica"/>
          <w:color w:val="1A1A1A"/>
          <w:sz w:val="28"/>
          <w:szCs w:val="28"/>
        </w:rPr>
        <w:t>HTMLUnitDriver</w:t>
      </w:r>
      <w:proofErr w:type="spellEnd"/>
      <w:r w:rsidRPr="009A61B5">
        <w:rPr>
          <w:rFonts w:asciiTheme="minorHAnsi" w:hAnsiTheme="minorHAnsi" w:cs="Helvetica"/>
          <w:color w:val="1A1A1A"/>
          <w:sz w:val="28"/>
          <w:szCs w:val="28"/>
        </w:rPr>
        <w:t xml:space="preserve"> does not execute tests in the browser.</w:t>
      </w:r>
    </w:p>
    <w:p w14:paraId="4738095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4BCA9B2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36AE22F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22. What are the Programming Languages supported by Selenium </w:t>
      </w:r>
      <w:proofErr w:type="spellStart"/>
      <w:r w:rsidRPr="009A61B5">
        <w:rPr>
          <w:rFonts w:asciiTheme="minorHAnsi" w:hAnsiTheme="minorHAnsi" w:cs="Helvetica"/>
          <w:color w:val="1A1A1A"/>
          <w:sz w:val="28"/>
          <w:szCs w:val="28"/>
        </w:rPr>
        <w:t>WebDiver</w:t>
      </w:r>
      <w:proofErr w:type="spellEnd"/>
      <w:r w:rsidRPr="009A61B5">
        <w:rPr>
          <w:rFonts w:asciiTheme="minorHAnsi" w:hAnsiTheme="minorHAnsi" w:cs="Helvetica"/>
          <w:color w:val="1A1A1A"/>
          <w:sz w:val="28"/>
          <w:szCs w:val="28"/>
        </w:rPr>
        <w:t>?</w:t>
      </w:r>
    </w:p>
    <w:p w14:paraId="51815A97"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Java</w:t>
      </w:r>
    </w:p>
    <w:p w14:paraId="6A7D3768"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C#</w:t>
      </w:r>
    </w:p>
    <w:p w14:paraId="60C387D7"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Python</w:t>
      </w:r>
    </w:p>
    <w:p w14:paraId="483F34FF"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Ruby</w:t>
      </w:r>
    </w:p>
    <w:p w14:paraId="3BE0F813"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Perl</w:t>
      </w:r>
    </w:p>
    <w:p w14:paraId="4099B7C9" w14:textId="77777777" w:rsidR="005E4EBF" w:rsidRPr="009A61B5" w:rsidRDefault="005E4EBF" w:rsidP="005E4EBF">
      <w:pPr>
        <w:widowControl w:val="0"/>
        <w:numPr>
          <w:ilvl w:val="0"/>
          <w:numId w:val="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PHP</w:t>
      </w:r>
    </w:p>
    <w:p w14:paraId="642C6D6A"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176E5BB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23. What are the Operating Systems supported by Selenium WebDriver?</w:t>
      </w:r>
    </w:p>
    <w:p w14:paraId="7FC15E02" w14:textId="77777777" w:rsidR="005E4EBF" w:rsidRPr="009A61B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Windows</w:t>
      </w:r>
    </w:p>
    <w:p w14:paraId="38406D76" w14:textId="77777777" w:rsidR="005E4EBF" w:rsidRPr="009A61B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Linux</w:t>
      </w:r>
    </w:p>
    <w:p w14:paraId="1AB40FBA" w14:textId="77777777" w:rsidR="005E4EBF" w:rsidRPr="009A61B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Apple</w:t>
      </w:r>
    </w:p>
    <w:p w14:paraId="08CC0D78"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172D5F3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24. What are the Open-source Frameworks supported by Selenium WebDriver?</w:t>
      </w:r>
    </w:p>
    <w:p w14:paraId="42AB1B79" w14:textId="77777777" w:rsidR="005E4EBF" w:rsidRPr="009A61B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JUnit</w:t>
      </w:r>
    </w:p>
    <w:p w14:paraId="3949BDE9" w14:textId="77777777" w:rsidR="005E4EBF" w:rsidRPr="009A61B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TestNG</w:t>
      </w:r>
    </w:p>
    <w:p w14:paraId="5D075C06" w14:textId="77777777" w:rsidR="00201BA2" w:rsidRPr="009A61B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CUCUMBER</w:t>
      </w:r>
    </w:p>
    <w:p w14:paraId="7E623DD9" w14:textId="77777777" w:rsidR="00201BA2" w:rsidRPr="009A61B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JBHEAVE</w:t>
      </w:r>
    </w:p>
    <w:p w14:paraId="19EBAEB6" w14:textId="77777777" w:rsidR="005E4EBF" w:rsidRPr="009A61B5" w:rsidRDefault="005E4EBF" w:rsidP="005E4EBF">
      <w:pPr>
        <w:widowControl w:val="0"/>
        <w:tabs>
          <w:tab w:val="left" w:pos="220"/>
          <w:tab w:val="left" w:pos="720"/>
        </w:tabs>
        <w:autoSpaceDE w:val="0"/>
        <w:autoSpaceDN w:val="0"/>
        <w:adjustRightInd w:val="0"/>
        <w:rPr>
          <w:rFonts w:asciiTheme="minorHAnsi" w:hAnsiTheme="minorHAnsi" w:cs="Helvetica"/>
          <w:color w:val="1A1A1A"/>
          <w:sz w:val="28"/>
          <w:szCs w:val="28"/>
        </w:rPr>
      </w:pPr>
    </w:p>
    <w:p w14:paraId="019A3FC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25. What are the Locators available in Selenium?</w:t>
      </w:r>
    </w:p>
    <w:p w14:paraId="158D8FF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Different types of locators are:</w:t>
      </w:r>
    </w:p>
    <w:p w14:paraId="72D87B99"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ID – </w:t>
      </w:r>
      <w:hyperlink r:id="rId5" w:history="1">
        <w:r w:rsidR="004C42BD" w:rsidRPr="009A61B5">
          <w:rPr>
            <w:rFonts w:asciiTheme="minorHAnsi" w:hAnsiTheme="minorHAnsi" w:cs="Helvetica"/>
            <w:color w:val="E03D3E"/>
            <w:sz w:val="28"/>
            <w:szCs w:val="28"/>
            <w:u w:val="single" w:color="E03D3E"/>
          </w:rPr>
          <w:t xml:space="preserve"> </w:t>
        </w:r>
      </w:hyperlink>
    </w:p>
    <w:p w14:paraId="760AA0DD"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ClassName</w:t>
      </w:r>
      <w:proofErr w:type="spellEnd"/>
      <w:r w:rsidRPr="009A61B5">
        <w:rPr>
          <w:rFonts w:asciiTheme="minorHAnsi" w:hAnsiTheme="minorHAnsi" w:cs="Helvetica"/>
          <w:color w:val="1A1A1A"/>
          <w:sz w:val="28"/>
          <w:szCs w:val="28"/>
        </w:rPr>
        <w:t xml:space="preserve"> – </w:t>
      </w:r>
      <w:hyperlink r:id="rId6" w:history="1">
        <w:r w:rsidR="004C42BD" w:rsidRPr="009A61B5">
          <w:rPr>
            <w:rFonts w:asciiTheme="minorHAnsi" w:hAnsiTheme="minorHAnsi" w:cs="Helvetica"/>
            <w:color w:val="E03D3E"/>
            <w:sz w:val="28"/>
            <w:szCs w:val="28"/>
            <w:u w:val="single" w:color="E03D3E"/>
          </w:rPr>
          <w:t xml:space="preserve"> </w:t>
        </w:r>
      </w:hyperlink>
    </w:p>
    <w:p w14:paraId="10CA45AF"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Name – </w:t>
      </w:r>
      <w:hyperlink r:id="rId7" w:history="1">
        <w:r w:rsidR="004C42BD" w:rsidRPr="009A61B5">
          <w:rPr>
            <w:rFonts w:asciiTheme="minorHAnsi" w:hAnsiTheme="minorHAnsi" w:cs="Helvetica"/>
            <w:color w:val="E03D3E"/>
            <w:sz w:val="28"/>
            <w:szCs w:val="28"/>
            <w:u w:val="single" w:color="E03D3E"/>
          </w:rPr>
          <w:t xml:space="preserve"> </w:t>
        </w:r>
      </w:hyperlink>
    </w:p>
    <w:p w14:paraId="3AE006BE"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TagName</w:t>
      </w:r>
      <w:proofErr w:type="spellEnd"/>
      <w:r w:rsidRPr="009A61B5">
        <w:rPr>
          <w:rFonts w:asciiTheme="minorHAnsi" w:hAnsiTheme="minorHAnsi" w:cs="Helvetica"/>
          <w:color w:val="1A1A1A"/>
          <w:sz w:val="28"/>
          <w:szCs w:val="28"/>
        </w:rPr>
        <w:t xml:space="preserve"> – </w:t>
      </w:r>
      <w:hyperlink r:id="rId8" w:history="1">
        <w:r w:rsidR="004C42BD" w:rsidRPr="009A61B5">
          <w:rPr>
            <w:rFonts w:asciiTheme="minorHAnsi" w:hAnsiTheme="minorHAnsi" w:cs="Helvetica"/>
            <w:color w:val="E03D3E"/>
            <w:sz w:val="28"/>
            <w:szCs w:val="28"/>
            <w:u w:val="single" w:color="E03D3E"/>
          </w:rPr>
          <w:t xml:space="preserve"> </w:t>
        </w:r>
      </w:hyperlink>
    </w:p>
    <w:p w14:paraId="3F6F7B65"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LinkText</w:t>
      </w:r>
      <w:proofErr w:type="spellEnd"/>
      <w:r w:rsidRPr="009A61B5">
        <w:rPr>
          <w:rFonts w:asciiTheme="minorHAnsi" w:hAnsiTheme="minorHAnsi" w:cs="Helvetica"/>
          <w:color w:val="1A1A1A"/>
          <w:sz w:val="28"/>
          <w:szCs w:val="28"/>
        </w:rPr>
        <w:t xml:space="preserve"> – </w:t>
      </w:r>
      <w:hyperlink r:id="rId9" w:history="1">
        <w:r w:rsidR="004C42BD" w:rsidRPr="009A61B5">
          <w:rPr>
            <w:rFonts w:asciiTheme="minorHAnsi" w:hAnsiTheme="minorHAnsi" w:cs="Helvetica"/>
            <w:color w:val="E03D3E"/>
            <w:sz w:val="28"/>
            <w:szCs w:val="28"/>
            <w:u w:val="single" w:color="E03D3E"/>
          </w:rPr>
          <w:t xml:space="preserve"> </w:t>
        </w:r>
      </w:hyperlink>
    </w:p>
    <w:p w14:paraId="32DD9966"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PartialLinkText</w:t>
      </w:r>
      <w:proofErr w:type="spellEnd"/>
      <w:r w:rsidRPr="009A61B5">
        <w:rPr>
          <w:rFonts w:asciiTheme="minorHAnsi" w:hAnsiTheme="minorHAnsi" w:cs="Helvetica"/>
          <w:color w:val="1A1A1A"/>
          <w:sz w:val="28"/>
          <w:szCs w:val="28"/>
        </w:rPr>
        <w:t xml:space="preserve"> – </w:t>
      </w:r>
      <w:hyperlink r:id="rId10" w:history="1">
        <w:r w:rsidR="004C42BD" w:rsidRPr="009A61B5">
          <w:rPr>
            <w:rFonts w:asciiTheme="minorHAnsi" w:hAnsiTheme="minorHAnsi" w:cs="Helvetica"/>
            <w:color w:val="E03D3E"/>
            <w:sz w:val="28"/>
            <w:szCs w:val="28"/>
            <w:u w:val="single" w:color="E03D3E"/>
          </w:rPr>
          <w:t xml:space="preserve"> </w:t>
        </w:r>
      </w:hyperlink>
    </w:p>
    <w:p w14:paraId="7A52B15F"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XPath – </w:t>
      </w:r>
      <w:hyperlink r:id="rId11" w:history="1">
        <w:r w:rsidR="004C42BD" w:rsidRPr="009A61B5">
          <w:rPr>
            <w:rFonts w:asciiTheme="minorHAnsi" w:hAnsiTheme="minorHAnsi" w:cs="Helvetica"/>
            <w:color w:val="E03D3E"/>
            <w:sz w:val="28"/>
            <w:szCs w:val="28"/>
            <w:u w:val="single" w:color="E03D3E"/>
          </w:rPr>
          <w:t xml:space="preserve"> </w:t>
        </w:r>
      </w:hyperlink>
    </w:p>
    <w:p w14:paraId="516B891D" w14:textId="77777777" w:rsidR="005E4EBF" w:rsidRPr="009A61B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CSS Selector – </w:t>
      </w:r>
      <w:hyperlink r:id="rId12" w:history="1">
        <w:r w:rsidR="004C42BD" w:rsidRPr="009A61B5">
          <w:rPr>
            <w:rFonts w:asciiTheme="minorHAnsi" w:hAnsiTheme="minorHAnsi" w:cs="Helvetica"/>
            <w:color w:val="E03D3E"/>
            <w:sz w:val="28"/>
            <w:szCs w:val="28"/>
            <w:u w:val="single" w:color="E03D3E"/>
          </w:rPr>
          <w:t xml:space="preserve"> </w:t>
        </w:r>
      </w:hyperlink>
    </w:p>
    <w:p w14:paraId="2578044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0848594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26. What is a XPath?</w:t>
      </w:r>
    </w:p>
    <w:p w14:paraId="5A96CC7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XPath is used to locate the elements. Using XPath, we could navigate through elements and attributes in an XML document to locate web elements such as textbox, button, checkbox, Image etc., in a web page.</w:t>
      </w:r>
    </w:p>
    <w:p w14:paraId="662DF35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0BDD978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4F0B6CC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27. What is the difference between “/” and “//” </w:t>
      </w:r>
    </w:p>
    <w:p w14:paraId="04594B3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Single Slash “/” – Single slash is used to create XPath with absolute path i.e. the XPath would be created to start selection from the document node/start node.</w:t>
      </w:r>
    </w:p>
    <w:p w14:paraId="70A6470D"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3600BD07"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55608065"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722A8E23"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659BC0A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Double Slash “//” – Double slash is used to create XPath with relative path i.e. the XPath would be created to start selection from anywhere within the document.</w:t>
      </w:r>
    </w:p>
    <w:p w14:paraId="233BF00A" w14:textId="77777777" w:rsidR="00F80EF2" w:rsidRPr="009A61B5" w:rsidRDefault="00F80EF2" w:rsidP="005E4EBF">
      <w:pPr>
        <w:widowControl w:val="0"/>
        <w:autoSpaceDE w:val="0"/>
        <w:autoSpaceDN w:val="0"/>
        <w:adjustRightInd w:val="0"/>
        <w:rPr>
          <w:rFonts w:asciiTheme="minorHAnsi" w:hAnsiTheme="minorHAnsi" w:cs="Helvetica"/>
          <w:color w:val="1A1A1A"/>
          <w:sz w:val="28"/>
          <w:szCs w:val="28"/>
        </w:rPr>
      </w:pPr>
    </w:p>
    <w:p w14:paraId="4D7469C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28. What is the difference between Absolute Path and Relative Path?</w:t>
      </w:r>
    </w:p>
    <w:p w14:paraId="060ACF5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Absolute XPath starts from the root node and ends with desired descendant element’s node. It starts with top HTML node and ends with input node. It starts with a single forward slash(/) as shown below.</w:t>
      </w:r>
    </w:p>
    <w:p w14:paraId="67C0DA20" w14:textId="77777777" w:rsidR="005E4EBF" w:rsidRPr="009A61B5" w:rsidRDefault="005E4EBF" w:rsidP="004C42BD">
      <w:pPr>
        <w:widowControl w:val="0"/>
        <w:autoSpaceDE w:val="0"/>
        <w:autoSpaceDN w:val="0"/>
        <w:adjustRightInd w:val="0"/>
        <w:outlineLvl w:val="0"/>
        <w:rPr>
          <w:rFonts w:asciiTheme="minorHAnsi" w:hAnsiTheme="minorHAnsi" w:cs="Monaco"/>
          <w:color w:val="1A1A1A"/>
          <w:sz w:val="28"/>
          <w:szCs w:val="28"/>
        </w:rPr>
      </w:pPr>
      <w:r w:rsidRPr="009A61B5">
        <w:rPr>
          <w:rFonts w:asciiTheme="minorHAnsi" w:hAnsiTheme="minorHAnsi" w:cs="Monaco"/>
          <w:sz w:val="28"/>
          <w:szCs w:val="28"/>
        </w:rPr>
        <w:t>/html/body/div[3]/div[1]/form/table/</w:t>
      </w:r>
      <w:proofErr w:type="spellStart"/>
      <w:r w:rsidRPr="009A61B5">
        <w:rPr>
          <w:rFonts w:asciiTheme="minorHAnsi" w:hAnsiTheme="minorHAnsi" w:cs="Monaco"/>
          <w:sz w:val="28"/>
          <w:szCs w:val="28"/>
        </w:rPr>
        <w:t>tbody</w:t>
      </w:r>
      <w:proofErr w:type="spellEnd"/>
      <w:r w:rsidRPr="009A61B5">
        <w:rPr>
          <w:rFonts w:asciiTheme="minorHAnsi" w:hAnsiTheme="minorHAnsi" w:cs="Monaco"/>
          <w:sz w:val="28"/>
          <w:szCs w:val="28"/>
        </w:rPr>
        <w:t>/tr[1]/td/input</w:t>
      </w:r>
    </w:p>
    <w:p w14:paraId="6C7CED3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Relative XPath starts from any node in between the HTML page to the current element’s node(last node of the element). It starts with a single forward slash(//) as shown below.</w:t>
      </w:r>
    </w:p>
    <w:p w14:paraId="0FA45C67"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//input[@id='email']</w:t>
      </w:r>
    </w:p>
    <w:p w14:paraId="2F79889A" w14:textId="77777777" w:rsidR="008616DF" w:rsidRPr="009A61B5" w:rsidRDefault="008616DF" w:rsidP="005E4EBF">
      <w:pPr>
        <w:widowControl w:val="0"/>
        <w:autoSpaceDE w:val="0"/>
        <w:autoSpaceDN w:val="0"/>
        <w:adjustRightInd w:val="0"/>
        <w:rPr>
          <w:rFonts w:asciiTheme="minorHAnsi" w:hAnsiTheme="minorHAnsi" w:cs="Helvetica"/>
          <w:color w:val="1A1A1A"/>
          <w:sz w:val="28"/>
          <w:szCs w:val="28"/>
        </w:rPr>
      </w:pPr>
    </w:p>
    <w:p w14:paraId="647A43BA" w14:textId="77777777" w:rsidR="005E4EBF" w:rsidRPr="009A61B5" w:rsidRDefault="008616D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br w:type="textWrapping" w:clear="all"/>
      </w:r>
      <w:r w:rsidR="005E4EBF" w:rsidRPr="009A61B5">
        <w:rPr>
          <w:rFonts w:asciiTheme="minorHAnsi" w:hAnsiTheme="minorHAnsi" w:cs="Helvetica"/>
          <w:color w:val="1A1A1A"/>
          <w:sz w:val="28"/>
          <w:szCs w:val="28"/>
        </w:rPr>
        <w:t>29. What is the difference between Assert and Verify in Selenium?</w:t>
      </w:r>
    </w:p>
    <w:p w14:paraId="418510D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Assert: In simple words, if the assert condition is true then the program control will execute the next test step but if the condition is false, the execution will stop and further test step will not be executed.</w:t>
      </w:r>
    </w:p>
    <w:p w14:paraId="28E49D0B" w14:textId="77777777" w:rsidR="00996625" w:rsidRPr="009A61B5" w:rsidRDefault="00996625" w:rsidP="005E4EBF">
      <w:pPr>
        <w:widowControl w:val="0"/>
        <w:autoSpaceDE w:val="0"/>
        <w:autoSpaceDN w:val="0"/>
        <w:adjustRightInd w:val="0"/>
        <w:rPr>
          <w:rFonts w:asciiTheme="minorHAnsi" w:hAnsiTheme="minorHAnsi" w:cs="Helvetica"/>
          <w:color w:val="1A1A1A"/>
          <w:sz w:val="28"/>
          <w:szCs w:val="28"/>
        </w:rPr>
      </w:pPr>
    </w:p>
    <w:p w14:paraId="65696FA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Verify: In simple words, there won’t be any halt in the test execution even though the verify condition is true or false.</w:t>
      </w:r>
    </w:p>
    <w:p w14:paraId="18ED76D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For detailed post check the below link.</w:t>
      </w:r>
    </w:p>
    <w:p w14:paraId="68F5FFA2" w14:textId="77777777" w:rsidR="00996625" w:rsidRPr="009A61B5" w:rsidRDefault="00996625" w:rsidP="005E4EBF">
      <w:pPr>
        <w:widowControl w:val="0"/>
        <w:autoSpaceDE w:val="0"/>
        <w:autoSpaceDN w:val="0"/>
        <w:adjustRightInd w:val="0"/>
        <w:rPr>
          <w:rFonts w:asciiTheme="minorHAnsi" w:hAnsiTheme="minorHAnsi" w:cs="Helvetica"/>
          <w:color w:val="1A1A1A"/>
          <w:sz w:val="28"/>
          <w:szCs w:val="28"/>
        </w:rPr>
      </w:pPr>
    </w:p>
    <w:p w14:paraId="405CD3A7" w14:textId="77777777" w:rsidR="00996625" w:rsidRPr="009A61B5" w:rsidRDefault="00996625" w:rsidP="005E4EBF">
      <w:pPr>
        <w:widowControl w:val="0"/>
        <w:autoSpaceDE w:val="0"/>
        <w:autoSpaceDN w:val="0"/>
        <w:adjustRightInd w:val="0"/>
        <w:rPr>
          <w:rFonts w:asciiTheme="minorHAnsi" w:hAnsiTheme="minorHAnsi" w:cs="Helvetica"/>
          <w:color w:val="1A1A1A"/>
          <w:sz w:val="28"/>
          <w:szCs w:val="28"/>
        </w:rPr>
      </w:pPr>
    </w:p>
    <w:p w14:paraId="4430736D" w14:textId="77777777" w:rsidR="00996625" w:rsidRPr="009A61B5" w:rsidRDefault="00996625" w:rsidP="005E4EBF">
      <w:pPr>
        <w:widowControl w:val="0"/>
        <w:autoSpaceDE w:val="0"/>
        <w:autoSpaceDN w:val="0"/>
        <w:adjustRightInd w:val="0"/>
        <w:rPr>
          <w:rFonts w:asciiTheme="minorHAnsi" w:hAnsiTheme="minorHAnsi" w:cs="Helvetica"/>
          <w:color w:val="1A1A1A"/>
          <w:sz w:val="28"/>
          <w:szCs w:val="28"/>
        </w:rPr>
      </w:pPr>
    </w:p>
    <w:p w14:paraId="11C8FA90" w14:textId="77777777" w:rsidR="00996625" w:rsidRPr="009A61B5" w:rsidRDefault="00996625" w:rsidP="005E4EBF">
      <w:pPr>
        <w:widowControl w:val="0"/>
        <w:autoSpaceDE w:val="0"/>
        <w:autoSpaceDN w:val="0"/>
        <w:adjustRightInd w:val="0"/>
        <w:rPr>
          <w:rFonts w:asciiTheme="minorHAnsi" w:hAnsiTheme="minorHAnsi" w:cs="Helvetica"/>
          <w:color w:val="757575"/>
          <w:sz w:val="28"/>
          <w:szCs w:val="28"/>
        </w:rPr>
      </w:pPr>
    </w:p>
    <w:p w14:paraId="6641113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w:t>
      </w:r>
    </w:p>
    <w:p w14:paraId="693F7AC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30. What are Soft Assert and Hard Assert in Selenium?</w:t>
      </w:r>
    </w:p>
    <w:p w14:paraId="4356C6F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Soft Assert: Soft Assert collects errors during </w:t>
      </w:r>
      <w:r w:rsidRPr="009A61B5">
        <w:rPr>
          <w:rFonts w:asciiTheme="minorHAnsi" w:hAnsiTheme="minorHAnsi" w:cs="Courier"/>
          <w:i/>
          <w:iCs/>
          <w:color w:val="1A1A1A"/>
          <w:sz w:val="28"/>
          <w:szCs w:val="28"/>
        </w:rPr>
        <w:t>@Test</w:t>
      </w:r>
      <w:r w:rsidRPr="009A61B5">
        <w:rPr>
          <w:rFonts w:asciiTheme="minorHAnsi" w:hAnsiTheme="minorHAnsi" w:cs="Helvetica"/>
          <w:color w:val="1A1A1A"/>
          <w:sz w:val="28"/>
          <w:szCs w:val="28"/>
        </w:rPr>
        <w:t xml:space="preserve"> Soft Assert does not throw an exception when an assert fails and would continue with the next </w:t>
      </w:r>
      <w:r w:rsidR="00FE14B6" w:rsidRPr="009A61B5">
        <w:rPr>
          <w:rFonts w:asciiTheme="minorHAnsi" w:hAnsiTheme="minorHAnsi" w:cs="Helvetica"/>
          <w:color w:val="1A1A1A"/>
          <w:sz w:val="28"/>
          <w:szCs w:val="28"/>
        </w:rPr>
        <w:t>step after the assert statement</w:t>
      </w:r>
    </w:p>
    <w:p w14:paraId="731AD56D"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677ABA8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Hard Assert: Hard Assert throws an </w:t>
      </w:r>
      <w:proofErr w:type="spellStart"/>
      <w:r w:rsidRPr="009A61B5">
        <w:rPr>
          <w:rFonts w:asciiTheme="minorHAnsi" w:hAnsiTheme="minorHAnsi" w:cs="Helvetica"/>
          <w:color w:val="1A1A1A"/>
          <w:sz w:val="28"/>
          <w:szCs w:val="28"/>
        </w:rPr>
        <w:t>AssertException</w:t>
      </w:r>
      <w:proofErr w:type="spellEnd"/>
      <w:r w:rsidRPr="009A61B5">
        <w:rPr>
          <w:rFonts w:asciiTheme="minorHAnsi" w:hAnsiTheme="minorHAnsi" w:cs="Helvetica"/>
          <w:color w:val="1A1A1A"/>
          <w:sz w:val="28"/>
          <w:szCs w:val="28"/>
        </w:rPr>
        <w:t xml:space="preserve"> immediately when an assert statement fails and test suite continues with next </w:t>
      </w:r>
      <w:r w:rsidRPr="009A61B5">
        <w:rPr>
          <w:rFonts w:asciiTheme="minorHAnsi" w:hAnsiTheme="minorHAnsi" w:cs="Courier"/>
          <w:i/>
          <w:iCs/>
          <w:color w:val="1A1A1A"/>
          <w:sz w:val="28"/>
          <w:szCs w:val="28"/>
        </w:rPr>
        <w:t>@Test</w:t>
      </w:r>
    </w:p>
    <w:p w14:paraId="6A5361C0"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1BD9FB3D"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148809A3"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41E667B7"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3F25A57B"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224A3CE6"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150EF589"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79EE4229"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446D2458"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2A180AC7"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776240B7" w14:textId="77777777" w:rsidR="00FE14B6" w:rsidRPr="009A61B5" w:rsidRDefault="00FE14B6" w:rsidP="005E4EBF">
      <w:pPr>
        <w:widowControl w:val="0"/>
        <w:autoSpaceDE w:val="0"/>
        <w:autoSpaceDN w:val="0"/>
        <w:adjustRightInd w:val="0"/>
        <w:rPr>
          <w:rFonts w:asciiTheme="minorHAnsi" w:hAnsiTheme="minorHAnsi" w:cs="Helvetica"/>
          <w:color w:val="757575"/>
          <w:sz w:val="28"/>
          <w:szCs w:val="28"/>
        </w:rPr>
      </w:pPr>
    </w:p>
    <w:p w14:paraId="0F59B72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31. What are the verification points available in Selenium?</w:t>
      </w:r>
    </w:p>
    <w:p w14:paraId="7FD4F53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In Selenium IDE, we use </w:t>
      </w:r>
      <w:proofErr w:type="spellStart"/>
      <w:r w:rsidRPr="009A61B5">
        <w:rPr>
          <w:rFonts w:asciiTheme="minorHAnsi" w:hAnsiTheme="minorHAnsi" w:cs="Helvetica"/>
          <w:color w:val="1A1A1A"/>
          <w:sz w:val="28"/>
          <w:szCs w:val="28"/>
        </w:rPr>
        <w:t>Selenese</w:t>
      </w:r>
      <w:proofErr w:type="spellEnd"/>
      <w:r w:rsidRPr="009A61B5">
        <w:rPr>
          <w:rFonts w:asciiTheme="minorHAnsi" w:hAnsiTheme="minorHAnsi" w:cs="Helvetica"/>
          <w:color w:val="1A1A1A"/>
          <w:sz w:val="28"/>
          <w:szCs w:val="28"/>
        </w:rPr>
        <w:t xml:space="preserve"> Verify and Assert Commands as Verification points</w:t>
      </w:r>
    </w:p>
    <w:p w14:paraId="27D01DD7" w14:textId="77777777" w:rsidR="003C157A" w:rsidRPr="009A61B5" w:rsidRDefault="003C157A" w:rsidP="005E4EBF">
      <w:pPr>
        <w:widowControl w:val="0"/>
        <w:autoSpaceDE w:val="0"/>
        <w:autoSpaceDN w:val="0"/>
        <w:adjustRightInd w:val="0"/>
        <w:rPr>
          <w:rFonts w:asciiTheme="minorHAnsi" w:hAnsiTheme="minorHAnsi" w:cs="Helvetica"/>
          <w:color w:val="1A1A1A"/>
          <w:sz w:val="28"/>
          <w:szCs w:val="28"/>
        </w:rPr>
      </w:pPr>
    </w:p>
    <w:p w14:paraId="7615997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In Selenium WebDriver, there is no built-in features for verification points. It totally depends on our coding style. some of the Verification points are</w:t>
      </w:r>
    </w:p>
    <w:p w14:paraId="35AC8A2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check for page title</w:t>
      </w:r>
    </w:p>
    <w:p w14:paraId="373D993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check for certain text</w:t>
      </w:r>
    </w:p>
    <w:p w14:paraId="512BCE0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check for certain element (text box, button, drop down, etc.)</w:t>
      </w:r>
    </w:p>
    <w:p w14:paraId="188B2CAC" w14:textId="77777777" w:rsidR="00B05CE2" w:rsidRPr="009A61B5" w:rsidRDefault="00B05CE2" w:rsidP="005E4EBF">
      <w:pPr>
        <w:widowControl w:val="0"/>
        <w:autoSpaceDE w:val="0"/>
        <w:autoSpaceDN w:val="0"/>
        <w:adjustRightInd w:val="0"/>
        <w:rPr>
          <w:rFonts w:asciiTheme="minorHAnsi" w:hAnsiTheme="minorHAnsi" w:cs="Helvetica"/>
          <w:color w:val="1A1A1A"/>
          <w:sz w:val="28"/>
          <w:szCs w:val="28"/>
        </w:rPr>
      </w:pPr>
    </w:p>
    <w:p w14:paraId="2E3D8552" w14:textId="77777777" w:rsidR="00B05CE2" w:rsidRPr="009A61B5" w:rsidRDefault="00B05CE2" w:rsidP="005E4EBF">
      <w:pPr>
        <w:widowControl w:val="0"/>
        <w:autoSpaceDE w:val="0"/>
        <w:autoSpaceDN w:val="0"/>
        <w:adjustRightInd w:val="0"/>
        <w:rPr>
          <w:rFonts w:asciiTheme="minorHAnsi" w:hAnsiTheme="minorHAnsi" w:cs="Helvetica"/>
          <w:color w:val="1A1A1A"/>
          <w:sz w:val="28"/>
          <w:szCs w:val="28"/>
        </w:rPr>
      </w:pPr>
    </w:p>
    <w:p w14:paraId="09307588" w14:textId="77777777" w:rsidR="00B05CE2" w:rsidRPr="009A61B5" w:rsidRDefault="00B05CE2" w:rsidP="005E4EBF">
      <w:pPr>
        <w:widowControl w:val="0"/>
        <w:autoSpaceDE w:val="0"/>
        <w:autoSpaceDN w:val="0"/>
        <w:adjustRightInd w:val="0"/>
        <w:rPr>
          <w:rFonts w:asciiTheme="minorHAnsi" w:hAnsiTheme="minorHAnsi" w:cs="Helvetica"/>
          <w:color w:val="1A1A1A"/>
          <w:sz w:val="28"/>
          <w:szCs w:val="28"/>
        </w:rPr>
      </w:pPr>
    </w:p>
    <w:p w14:paraId="2319949C" w14:textId="77777777" w:rsidR="00B05CE2" w:rsidRPr="009A61B5" w:rsidRDefault="00B05CE2" w:rsidP="005E4EBF">
      <w:pPr>
        <w:widowControl w:val="0"/>
        <w:autoSpaceDE w:val="0"/>
        <w:autoSpaceDN w:val="0"/>
        <w:adjustRightInd w:val="0"/>
        <w:rPr>
          <w:rFonts w:asciiTheme="minorHAnsi" w:hAnsiTheme="minorHAnsi" w:cs="Helvetica"/>
          <w:color w:val="1A1A1A"/>
          <w:sz w:val="28"/>
          <w:szCs w:val="28"/>
        </w:rPr>
      </w:pPr>
    </w:p>
    <w:p w14:paraId="2766F2F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32. How to launch a browser using Selenium WebDriver?</w:t>
      </w:r>
    </w:p>
    <w:p w14:paraId="33840D2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WebDriver is an Interface. We create Object of a WebDriver Interface.</w:t>
      </w:r>
    </w:p>
    <w:p w14:paraId="6BFA6591"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00174CF0"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&lt;2.53 – no </w:t>
      </w:r>
      <w:proofErr w:type="spellStart"/>
      <w:r w:rsidRPr="009A61B5">
        <w:rPr>
          <w:rFonts w:asciiTheme="minorHAnsi" w:hAnsiTheme="minorHAnsi" w:cs="Helvetica"/>
          <w:color w:val="1A1A1A"/>
          <w:sz w:val="28"/>
          <w:szCs w:val="28"/>
        </w:rPr>
        <w:t>geckodriver</w:t>
      </w:r>
      <w:proofErr w:type="spellEnd"/>
    </w:p>
    <w:p w14:paraId="18EF3DF9"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3.x – </w:t>
      </w:r>
      <w:proofErr w:type="spellStart"/>
      <w:r w:rsidRPr="009A61B5">
        <w:rPr>
          <w:rFonts w:asciiTheme="minorHAnsi" w:hAnsiTheme="minorHAnsi" w:cs="Helvetica"/>
          <w:color w:val="1A1A1A"/>
          <w:sz w:val="28"/>
          <w:szCs w:val="28"/>
        </w:rPr>
        <w:t>geckodriver</w:t>
      </w:r>
      <w:proofErr w:type="spellEnd"/>
      <w:r w:rsidRPr="009A61B5">
        <w:rPr>
          <w:rFonts w:asciiTheme="minorHAnsi" w:hAnsiTheme="minorHAnsi" w:cs="Helvetica"/>
          <w:color w:val="1A1A1A"/>
          <w:sz w:val="28"/>
          <w:szCs w:val="28"/>
        </w:rPr>
        <w:t xml:space="preserve"> for FF</w:t>
      </w:r>
    </w:p>
    <w:p w14:paraId="2D29486F"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23CC9CB1"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7BA3F5CF"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To launch Firefox Driver:</w:t>
      </w:r>
      <w:r w:rsidRPr="009A61B5">
        <w:rPr>
          <w:rFonts w:ascii="MS Mincho" w:eastAsia="MS Mincho" w:hAnsi="MS Mincho" w:cs="MS Mincho"/>
          <w:color w:val="1A1A1A"/>
          <w:sz w:val="28"/>
          <w:szCs w:val="28"/>
        </w:rPr>
        <w:t> </w:t>
      </w:r>
      <w:r w:rsidRPr="009A61B5">
        <w:rPr>
          <w:rFonts w:asciiTheme="minorHAnsi" w:hAnsiTheme="minorHAnsi" w:cs="Helvetica"/>
          <w:color w:val="1A1A1A"/>
          <w:sz w:val="28"/>
          <w:szCs w:val="28"/>
        </w:rPr>
        <w:t>WebDriver driver = new FirefoxDriver();</w:t>
      </w:r>
    </w:p>
    <w:p w14:paraId="5C19F94A"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6B7D65B8"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44B43BE1"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516A0047"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To launch Chrome Driver:</w:t>
      </w:r>
      <w:r w:rsidRPr="009A61B5">
        <w:rPr>
          <w:rFonts w:ascii="MS Mincho" w:eastAsia="MS Mincho" w:hAnsi="MS Mincho" w:cs="MS Mincho"/>
          <w:color w:val="1A1A1A"/>
          <w:sz w:val="28"/>
          <w:szCs w:val="28"/>
        </w:rPr>
        <w:t> </w:t>
      </w:r>
      <w:r w:rsidRPr="009A61B5">
        <w:rPr>
          <w:rFonts w:asciiTheme="minorHAnsi" w:hAnsiTheme="minorHAnsi" w:cs="Helvetica"/>
          <w:color w:val="1A1A1A"/>
          <w:sz w:val="28"/>
          <w:szCs w:val="28"/>
        </w:rPr>
        <w:t>WebDriver driver = new ChromeDriver();</w:t>
      </w:r>
    </w:p>
    <w:p w14:paraId="6A997FF4" w14:textId="77777777" w:rsidR="004A446C" w:rsidRPr="009A61B5" w:rsidRDefault="004A446C" w:rsidP="005E4EBF">
      <w:pPr>
        <w:widowControl w:val="0"/>
        <w:autoSpaceDE w:val="0"/>
        <w:autoSpaceDN w:val="0"/>
        <w:adjustRightInd w:val="0"/>
        <w:rPr>
          <w:rFonts w:asciiTheme="minorHAnsi" w:hAnsiTheme="minorHAnsi" w:cs="Helvetica"/>
          <w:color w:val="1A1A1A"/>
          <w:sz w:val="28"/>
          <w:szCs w:val="28"/>
        </w:rPr>
      </w:pPr>
    </w:p>
    <w:p w14:paraId="1DCE9D84"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To launch Internet Explorer Driver:</w:t>
      </w:r>
      <w:r w:rsidRPr="009A61B5">
        <w:rPr>
          <w:rFonts w:ascii="MS Mincho" w:eastAsia="MS Mincho" w:hAnsi="MS Mincho" w:cs="MS Mincho"/>
          <w:color w:val="1A1A1A"/>
          <w:sz w:val="28"/>
          <w:szCs w:val="28"/>
        </w:rPr>
        <w:t> </w:t>
      </w:r>
      <w:r w:rsidRPr="009A61B5">
        <w:rPr>
          <w:rFonts w:asciiTheme="minorHAnsi" w:hAnsiTheme="minorHAnsi" w:cs="Helvetica"/>
          <w:color w:val="1A1A1A"/>
          <w:sz w:val="28"/>
          <w:szCs w:val="28"/>
        </w:rPr>
        <w:t>WebDriver driver = new InternetExplorerDriver();</w:t>
      </w:r>
    </w:p>
    <w:p w14:paraId="1A7D9DAF" w14:textId="77777777" w:rsidR="009441A4" w:rsidRPr="009A61B5" w:rsidRDefault="009441A4" w:rsidP="005E4EBF">
      <w:pPr>
        <w:widowControl w:val="0"/>
        <w:autoSpaceDE w:val="0"/>
        <w:autoSpaceDN w:val="0"/>
        <w:adjustRightInd w:val="0"/>
        <w:rPr>
          <w:rFonts w:asciiTheme="minorHAnsi" w:hAnsiTheme="minorHAnsi" w:cs="Helvetica"/>
          <w:color w:val="1A1A1A"/>
          <w:sz w:val="28"/>
          <w:szCs w:val="28"/>
        </w:rPr>
      </w:pPr>
    </w:p>
    <w:p w14:paraId="6016F60C" w14:textId="77777777" w:rsidR="009441A4" w:rsidRPr="009A61B5" w:rsidRDefault="009441A4" w:rsidP="005E4EBF">
      <w:pPr>
        <w:widowControl w:val="0"/>
        <w:autoSpaceDE w:val="0"/>
        <w:autoSpaceDN w:val="0"/>
        <w:adjustRightInd w:val="0"/>
        <w:rPr>
          <w:rFonts w:asciiTheme="minorHAnsi" w:hAnsiTheme="minorHAnsi" w:cs="Helvetica"/>
          <w:color w:val="1A1A1A"/>
          <w:sz w:val="28"/>
          <w:szCs w:val="28"/>
        </w:rPr>
      </w:pPr>
    </w:p>
    <w:p w14:paraId="6BEA2264" w14:textId="77777777" w:rsidR="009441A4" w:rsidRPr="009A61B5" w:rsidRDefault="009441A4" w:rsidP="005E4EBF">
      <w:pPr>
        <w:widowControl w:val="0"/>
        <w:autoSpaceDE w:val="0"/>
        <w:autoSpaceDN w:val="0"/>
        <w:adjustRightInd w:val="0"/>
        <w:rPr>
          <w:rFonts w:asciiTheme="minorHAnsi" w:hAnsiTheme="minorHAnsi" w:cs="Helvetica"/>
          <w:color w:val="1A1A1A"/>
          <w:sz w:val="28"/>
          <w:szCs w:val="28"/>
        </w:rPr>
      </w:pPr>
    </w:p>
    <w:p w14:paraId="10365616" w14:textId="77777777" w:rsidR="009441A4" w:rsidRPr="009A61B5" w:rsidRDefault="009441A4" w:rsidP="005E4EBF">
      <w:pPr>
        <w:widowControl w:val="0"/>
        <w:autoSpaceDE w:val="0"/>
        <w:autoSpaceDN w:val="0"/>
        <w:adjustRightInd w:val="0"/>
        <w:rPr>
          <w:rFonts w:asciiTheme="minorHAnsi" w:hAnsiTheme="minorHAnsi" w:cs="Helvetica"/>
          <w:color w:val="1A1A1A"/>
          <w:sz w:val="28"/>
          <w:szCs w:val="28"/>
        </w:rPr>
      </w:pPr>
    </w:p>
    <w:p w14:paraId="0F9131E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33. Is the FirefoxDriver a Class or an Interface? </w:t>
      </w:r>
    </w:p>
    <w:p w14:paraId="50354A2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FirefoxDriver is a Java class, and it implements the WebDriver interface.</w:t>
      </w:r>
    </w:p>
    <w:p w14:paraId="276BB4EF"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6A08EFB7"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73E136D7"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2201BD82" w14:textId="77777777" w:rsidR="005E4EBF" w:rsidRPr="009A61B5" w:rsidRDefault="005E4EBF" w:rsidP="005E4EBF">
      <w:pPr>
        <w:widowControl w:val="0"/>
        <w:autoSpaceDE w:val="0"/>
        <w:autoSpaceDN w:val="0"/>
        <w:adjustRightInd w:val="0"/>
        <w:rPr>
          <w:rFonts w:asciiTheme="minorHAnsi" w:hAnsiTheme="minorHAnsi" w:cs="Times"/>
          <w:sz w:val="28"/>
          <w:szCs w:val="28"/>
        </w:rPr>
      </w:pPr>
      <w:r w:rsidRPr="009A61B5">
        <w:rPr>
          <w:rFonts w:asciiTheme="minorHAnsi" w:hAnsiTheme="minorHAnsi" w:cs="Times"/>
          <w:noProof/>
          <w:sz w:val="28"/>
          <w:szCs w:val="28"/>
        </w:rPr>
        <w:drawing>
          <wp:inline distT="0" distB="0" distL="0" distR="0" wp14:anchorId="1B882E54" wp14:editId="5266035D">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37CFF12E" w14:textId="77777777" w:rsidR="005E4EBF" w:rsidRPr="009A61B5" w:rsidRDefault="005E4EBF" w:rsidP="005E4EBF">
      <w:pPr>
        <w:widowControl w:val="0"/>
        <w:autoSpaceDE w:val="0"/>
        <w:autoSpaceDN w:val="0"/>
        <w:adjustRightInd w:val="0"/>
        <w:rPr>
          <w:rFonts w:asciiTheme="minorHAnsi" w:hAnsiTheme="minorHAnsi" w:cs="Times"/>
          <w:sz w:val="28"/>
          <w:szCs w:val="28"/>
        </w:rPr>
      </w:pPr>
    </w:p>
    <w:p w14:paraId="3F643A1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34. What is the super interface of WebDriver?</w:t>
      </w:r>
    </w:p>
    <w:p w14:paraId="0315700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SearchContext</w:t>
      </w:r>
      <w:proofErr w:type="spellEnd"/>
      <w:r w:rsidRPr="009A61B5">
        <w:rPr>
          <w:rFonts w:asciiTheme="minorHAnsi" w:hAnsiTheme="minorHAnsi" w:cs="Helvetica"/>
          <w:color w:val="1A1A1A"/>
          <w:sz w:val="28"/>
          <w:szCs w:val="28"/>
        </w:rPr>
        <w:t>.</w:t>
      </w:r>
    </w:p>
    <w:p w14:paraId="6877970E" w14:textId="77777777" w:rsidR="00F27FB6" w:rsidRPr="009A61B5" w:rsidRDefault="00F27FB6" w:rsidP="005E4EBF">
      <w:pPr>
        <w:widowControl w:val="0"/>
        <w:autoSpaceDE w:val="0"/>
        <w:autoSpaceDN w:val="0"/>
        <w:adjustRightInd w:val="0"/>
        <w:rPr>
          <w:rFonts w:asciiTheme="minorHAnsi" w:hAnsiTheme="minorHAnsi" w:cs="Helvetica"/>
          <w:color w:val="1A1A1A"/>
          <w:sz w:val="28"/>
          <w:szCs w:val="28"/>
        </w:rPr>
      </w:pPr>
    </w:p>
    <w:p w14:paraId="4EEADE1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35. Explain the line of code Webdriver driver = new FirefoxDriver(); ?</w:t>
      </w:r>
    </w:p>
    <w:p w14:paraId="2357C9D7" w14:textId="77777777" w:rsidR="00F27FB6" w:rsidRPr="009A61B5" w:rsidRDefault="00F27FB6" w:rsidP="005E4EBF">
      <w:pPr>
        <w:widowControl w:val="0"/>
        <w:autoSpaceDE w:val="0"/>
        <w:autoSpaceDN w:val="0"/>
        <w:adjustRightInd w:val="0"/>
        <w:rPr>
          <w:rFonts w:asciiTheme="minorHAnsi" w:hAnsiTheme="minorHAnsi" w:cs="Helvetica"/>
          <w:color w:val="1A1A1A"/>
          <w:sz w:val="28"/>
          <w:szCs w:val="28"/>
        </w:rPr>
      </w:pPr>
    </w:p>
    <w:p w14:paraId="79E705A2" w14:textId="77777777" w:rsidR="005E4EBF" w:rsidRPr="009A61B5" w:rsidRDefault="00F27FB6"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 </w:t>
      </w:r>
      <w:r w:rsidR="005E4EBF" w:rsidRPr="009A61B5">
        <w:rPr>
          <w:rFonts w:asciiTheme="minorHAnsi" w:hAnsiTheme="minorHAnsi" w:cs="Helvetica"/>
          <w:color w:val="1A1A1A"/>
          <w:sz w:val="28"/>
          <w:szCs w:val="28"/>
        </w:rPr>
        <w:t>‘WebDriver‘ is an interface and we are creating an object</w:t>
      </w:r>
      <w:r w:rsidRPr="009A61B5">
        <w:rPr>
          <w:rFonts w:asciiTheme="minorHAnsi" w:hAnsiTheme="minorHAnsi" w:cs="Helvetica"/>
          <w:color w:val="1A1A1A"/>
          <w:sz w:val="28"/>
          <w:szCs w:val="28"/>
        </w:rPr>
        <w:t xml:space="preserve"> reference</w:t>
      </w:r>
      <w:r w:rsidR="005E4EBF" w:rsidRPr="009A61B5">
        <w:rPr>
          <w:rFonts w:asciiTheme="minorHAnsi" w:hAnsiTheme="minorHAnsi" w:cs="Helvetica"/>
          <w:color w:val="1A1A1A"/>
          <w:sz w:val="28"/>
          <w:szCs w:val="28"/>
        </w:rPr>
        <w:t xml:space="preserve"> of type WebDriver instantiating an object of FirefoxDriver class.</w:t>
      </w:r>
    </w:p>
    <w:p w14:paraId="2ED01176"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36. We do create a reference variable ‘driver’ of type WebDriver</w:t>
      </w:r>
    </w:p>
    <w:p w14:paraId="7F3AAE36"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WebDriver driver = new FirefoxDriver();</w:t>
      </w:r>
    </w:p>
    <w:p w14:paraId="093A3F5D" w14:textId="77777777" w:rsidR="005E4EBF" w:rsidRPr="009A61B5" w:rsidRDefault="005E4EBF" w:rsidP="005E4EBF">
      <w:pPr>
        <w:widowControl w:val="0"/>
        <w:autoSpaceDE w:val="0"/>
        <w:autoSpaceDN w:val="0"/>
        <w:adjustRightInd w:val="0"/>
        <w:rPr>
          <w:rFonts w:asciiTheme="minorHAnsi" w:hAnsiTheme="minorHAnsi" w:cs="Monaco"/>
          <w:sz w:val="28"/>
          <w:szCs w:val="28"/>
        </w:rPr>
      </w:pPr>
    </w:p>
    <w:p w14:paraId="1A9D7C13"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instead of creating</w:t>
      </w:r>
    </w:p>
    <w:p w14:paraId="26AD9B9A" w14:textId="77777777" w:rsidR="005E4EBF" w:rsidRPr="009A61B5" w:rsidRDefault="005E4EBF" w:rsidP="005E4EBF">
      <w:pPr>
        <w:widowControl w:val="0"/>
        <w:autoSpaceDE w:val="0"/>
        <w:autoSpaceDN w:val="0"/>
        <w:adjustRightInd w:val="0"/>
        <w:rPr>
          <w:rFonts w:asciiTheme="minorHAnsi" w:hAnsiTheme="minorHAnsi" w:cs="Monaco"/>
          <w:sz w:val="28"/>
          <w:szCs w:val="28"/>
        </w:rPr>
      </w:pPr>
    </w:p>
    <w:p w14:paraId="6D372D59"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FirefoxDriver driver = new FirefoxDriver();</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9A61B5" w14:paraId="60CAC9C6" w14:textId="77777777">
        <w:tc>
          <w:tcPr>
            <w:tcW w:w="344" w:type="dxa"/>
            <w:shd w:val="clear" w:color="auto" w:fill="D8EBFF"/>
          </w:tcPr>
          <w:p w14:paraId="78D39754" w14:textId="77777777" w:rsidR="005E4EBF" w:rsidRPr="009A61B5" w:rsidRDefault="005E4EBF">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1</w:t>
            </w:r>
          </w:p>
          <w:p w14:paraId="68617636" w14:textId="77777777" w:rsidR="005E4EBF" w:rsidRPr="009A61B5" w:rsidRDefault="005E4EBF">
            <w:pPr>
              <w:widowControl w:val="0"/>
              <w:autoSpaceDE w:val="0"/>
              <w:autoSpaceDN w:val="0"/>
              <w:adjustRightInd w:val="0"/>
              <w:rPr>
                <w:rFonts w:asciiTheme="minorHAnsi" w:hAnsiTheme="minorHAnsi" w:cs="Monaco"/>
                <w:color w:val="2766B8"/>
                <w:sz w:val="28"/>
                <w:szCs w:val="28"/>
              </w:rPr>
            </w:pPr>
            <w:r w:rsidRPr="009A61B5">
              <w:rPr>
                <w:rFonts w:asciiTheme="minorHAnsi" w:hAnsiTheme="minorHAnsi" w:cs="Monaco"/>
                <w:color w:val="2766B8"/>
                <w:sz w:val="28"/>
                <w:szCs w:val="28"/>
              </w:rPr>
              <w:t>2</w:t>
            </w:r>
          </w:p>
          <w:p w14:paraId="7E00E9D4" w14:textId="77777777" w:rsidR="005E4EBF" w:rsidRPr="009A61B5" w:rsidRDefault="005E4EBF">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3</w:t>
            </w:r>
          </w:p>
          <w:p w14:paraId="04175FA8" w14:textId="77777777" w:rsidR="005E4EBF" w:rsidRPr="009A61B5" w:rsidRDefault="005E4EBF">
            <w:pPr>
              <w:widowControl w:val="0"/>
              <w:autoSpaceDE w:val="0"/>
              <w:autoSpaceDN w:val="0"/>
              <w:adjustRightInd w:val="0"/>
              <w:rPr>
                <w:rFonts w:asciiTheme="minorHAnsi" w:hAnsiTheme="minorHAnsi" w:cs="Monaco"/>
                <w:color w:val="2766B8"/>
                <w:sz w:val="28"/>
                <w:szCs w:val="28"/>
              </w:rPr>
            </w:pPr>
            <w:r w:rsidRPr="009A61B5">
              <w:rPr>
                <w:rFonts w:asciiTheme="minorHAnsi" w:hAnsiTheme="minorHAnsi" w:cs="Monaco"/>
                <w:color w:val="2766B8"/>
                <w:sz w:val="28"/>
                <w:szCs w:val="28"/>
              </w:rPr>
              <w:t>4</w:t>
            </w:r>
          </w:p>
          <w:p w14:paraId="0FBD6A67" w14:textId="77777777" w:rsidR="005E4EBF" w:rsidRPr="009A61B5" w:rsidRDefault="005E4EBF">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5</w:t>
            </w:r>
          </w:p>
        </w:tc>
        <w:tc>
          <w:tcPr>
            <w:tcW w:w="13168" w:type="dxa"/>
          </w:tcPr>
          <w:p w14:paraId="70A7B7FF" w14:textId="77777777" w:rsidR="005E4EBF" w:rsidRPr="009A61B5" w:rsidRDefault="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color w:val="0335C5"/>
                <w:sz w:val="28"/>
                <w:szCs w:val="28"/>
              </w:rPr>
              <w:t xml:space="preserve">WebDriver </w:t>
            </w:r>
            <w:r w:rsidRPr="009A61B5">
              <w:rPr>
                <w:rFonts w:asciiTheme="minorHAnsi" w:hAnsiTheme="minorHAnsi" w:cs="Monaco"/>
                <w:color w:val="011E67"/>
                <w:sz w:val="28"/>
                <w:szCs w:val="28"/>
              </w:rPr>
              <w:t>driver</w:t>
            </w:r>
            <w:r w:rsidRPr="009A61B5">
              <w:rPr>
                <w:rFonts w:asciiTheme="minorHAnsi" w:hAnsiTheme="minorHAnsi" w:cs="Monaco"/>
                <w:color w:val="0A56D8"/>
                <w:sz w:val="28"/>
                <w:szCs w:val="28"/>
              </w:rPr>
              <w:t xml:space="preserve"> = </w:t>
            </w:r>
            <w:r w:rsidRPr="009A61B5">
              <w:rPr>
                <w:rFonts w:asciiTheme="minorHAnsi" w:hAnsiTheme="minorHAnsi" w:cs="Monaco"/>
                <w:color w:val="6B006D"/>
                <w:sz w:val="28"/>
                <w:szCs w:val="28"/>
              </w:rPr>
              <w:t>new</w:t>
            </w:r>
            <w:r w:rsidRPr="009A61B5">
              <w:rPr>
                <w:rFonts w:asciiTheme="minorHAnsi" w:hAnsiTheme="minorHAnsi" w:cs="Monaco"/>
                <w:color w:val="0A56D8"/>
                <w:sz w:val="28"/>
                <w:szCs w:val="28"/>
              </w:rPr>
              <w:t xml:space="preserve"> </w:t>
            </w:r>
            <w:r w:rsidRPr="009A61B5">
              <w:rPr>
                <w:rFonts w:asciiTheme="minorHAnsi" w:hAnsiTheme="minorHAnsi" w:cs="Monaco"/>
                <w:color w:val="0335C5"/>
                <w:sz w:val="28"/>
                <w:szCs w:val="28"/>
              </w:rPr>
              <w:t>FirefoxDriver</w:t>
            </w:r>
            <w:r w:rsidRPr="009A61B5">
              <w:rPr>
                <w:rFonts w:asciiTheme="minorHAnsi" w:hAnsiTheme="minorHAnsi" w:cs="Monaco"/>
                <w:color w:val="262626"/>
                <w:sz w:val="28"/>
                <w:szCs w:val="28"/>
              </w:rPr>
              <w:t>();</w:t>
            </w:r>
          </w:p>
          <w:p w14:paraId="6D4AB5E2" w14:textId="77777777" w:rsidR="005E4EBF" w:rsidRPr="009A61B5" w:rsidRDefault="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color w:val="1A1A1A"/>
                <w:sz w:val="28"/>
                <w:szCs w:val="28"/>
              </w:rPr>
              <w:t> </w:t>
            </w:r>
          </w:p>
          <w:p w14:paraId="66308FDE" w14:textId="77777777" w:rsidR="005E4EBF" w:rsidRPr="009A61B5" w:rsidRDefault="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color w:val="0335C5"/>
                <w:sz w:val="28"/>
                <w:szCs w:val="28"/>
              </w:rPr>
              <w:t>instead of creating</w:t>
            </w:r>
          </w:p>
          <w:p w14:paraId="700C1FB9" w14:textId="77777777" w:rsidR="005E4EBF" w:rsidRPr="009A61B5" w:rsidRDefault="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color w:val="1A1A1A"/>
                <w:sz w:val="28"/>
                <w:szCs w:val="28"/>
              </w:rPr>
              <w:t> </w:t>
            </w:r>
          </w:p>
          <w:p w14:paraId="1C29E183" w14:textId="77777777" w:rsidR="005E4EBF" w:rsidRPr="009A61B5" w:rsidRDefault="005E4EBF">
            <w:pPr>
              <w:widowControl w:val="0"/>
              <w:autoSpaceDE w:val="0"/>
              <w:autoSpaceDN w:val="0"/>
              <w:adjustRightInd w:val="0"/>
              <w:rPr>
                <w:rFonts w:asciiTheme="minorHAnsi" w:hAnsiTheme="minorHAnsi" w:cs="Monaco"/>
                <w:color w:val="262626"/>
                <w:sz w:val="28"/>
                <w:szCs w:val="28"/>
              </w:rPr>
            </w:pPr>
            <w:r w:rsidRPr="009A61B5">
              <w:rPr>
                <w:rFonts w:asciiTheme="minorHAnsi" w:hAnsiTheme="minorHAnsi" w:cs="Monaco"/>
                <w:color w:val="0335C5"/>
                <w:sz w:val="28"/>
                <w:szCs w:val="28"/>
              </w:rPr>
              <w:t xml:space="preserve">FirefoxDriver </w:t>
            </w:r>
            <w:r w:rsidRPr="009A61B5">
              <w:rPr>
                <w:rFonts w:asciiTheme="minorHAnsi" w:hAnsiTheme="minorHAnsi" w:cs="Monaco"/>
                <w:color w:val="011E67"/>
                <w:sz w:val="28"/>
                <w:szCs w:val="28"/>
              </w:rPr>
              <w:t>driver</w:t>
            </w:r>
            <w:r w:rsidRPr="009A61B5">
              <w:rPr>
                <w:rFonts w:asciiTheme="minorHAnsi" w:hAnsiTheme="minorHAnsi" w:cs="Monaco"/>
                <w:color w:val="0A56D8"/>
                <w:sz w:val="28"/>
                <w:szCs w:val="28"/>
              </w:rPr>
              <w:t xml:space="preserve"> = </w:t>
            </w:r>
            <w:r w:rsidRPr="009A61B5">
              <w:rPr>
                <w:rFonts w:asciiTheme="minorHAnsi" w:hAnsiTheme="minorHAnsi" w:cs="Monaco"/>
                <w:color w:val="6B006D"/>
                <w:sz w:val="28"/>
                <w:szCs w:val="28"/>
              </w:rPr>
              <w:t>new</w:t>
            </w:r>
            <w:r w:rsidRPr="009A61B5">
              <w:rPr>
                <w:rFonts w:asciiTheme="minorHAnsi" w:hAnsiTheme="minorHAnsi" w:cs="Monaco"/>
                <w:color w:val="0A56D8"/>
                <w:sz w:val="28"/>
                <w:szCs w:val="28"/>
              </w:rPr>
              <w:t xml:space="preserve"> </w:t>
            </w:r>
            <w:r w:rsidRPr="009A61B5">
              <w:rPr>
                <w:rFonts w:asciiTheme="minorHAnsi" w:hAnsiTheme="minorHAnsi" w:cs="Monaco"/>
                <w:color w:val="0335C5"/>
                <w:sz w:val="28"/>
                <w:szCs w:val="28"/>
              </w:rPr>
              <w:t>FirefoxDriver</w:t>
            </w:r>
            <w:r w:rsidRPr="009A61B5">
              <w:rPr>
                <w:rFonts w:asciiTheme="minorHAnsi" w:hAnsiTheme="minorHAnsi" w:cs="Monaco"/>
                <w:color w:val="262626"/>
                <w:sz w:val="28"/>
                <w:szCs w:val="28"/>
              </w:rPr>
              <w:t>();</w:t>
            </w:r>
          </w:p>
          <w:p w14:paraId="0DBD283F" w14:textId="77777777" w:rsidR="006371F9" w:rsidRPr="009A61B5" w:rsidRDefault="006371F9">
            <w:pPr>
              <w:widowControl w:val="0"/>
              <w:autoSpaceDE w:val="0"/>
              <w:autoSpaceDN w:val="0"/>
              <w:adjustRightInd w:val="0"/>
              <w:rPr>
                <w:rFonts w:asciiTheme="minorHAnsi" w:hAnsiTheme="minorHAnsi" w:cs="Monaco"/>
                <w:color w:val="262626"/>
                <w:sz w:val="28"/>
                <w:szCs w:val="28"/>
              </w:rPr>
            </w:pPr>
          </w:p>
          <w:p w14:paraId="2CBDC192" w14:textId="77777777" w:rsidR="006371F9" w:rsidRPr="009A61B5" w:rsidRDefault="006371F9">
            <w:pPr>
              <w:widowControl w:val="0"/>
              <w:autoSpaceDE w:val="0"/>
              <w:autoSpaceDN w:val="0"/>
              <w:adjustRightInd w:val="0"/>
              <w:rPr>
                <w:rFonts w:asciiTheme="minorHAnsi" w:hAnsiTheme="minorHAnsi" w:cs="Monaco"/>
                <w:color w:val="262626"/>
                <w:sz w:val="28"/>
                <w:szCs w:val="28"/>
              </w:rPr>
            </w:pPr>
          </w:p>
          <w:p w14:paraId="06B7B8DD" w14:textId="77777777" w:rsidR="006371F9" w:rsidRPr="009A61B5" w:rsidRDefault="006371F9">
            <w:pPr>
              <w:widowControl w:val="0"/>
              <w:autoSpaceDE w:val="0"/>
              <w:autoSpaceDN w:val="0"/>
              <w:adjustRightInd w:val="0"/>
              <w:rPr>
                <w:rFonts w:asciiTheme="minorHAnsi" w:hAnsiTheme="minorHAnsi" w:cs="Monaco"/>
                <w:color w:val="262626"/>
                <w:sz w:val="28"/>
                <w:szCs w:val="28"/>
              </w:rPr>
            </w:pPr>
          </w:p>
          <w:p w14:paraId="513B99F3" w14:textId="77777777" w:rsidR="006371F9" w:rsidRPr="009A61B5" w:rsidRDefault="006371F9">
            <w:pPr>
              <w:widowControl w:val="0"/>
              <w:autoSpaceDE w:val="0"/>
              <w:autoSpaceDN w:val="0"/>
              <w:adjustRightInd w:val="0"/>
              <w:rPr>
                <w:rFonts w:asciiTheme="minorHAnsi" w:hAnsiTheme="minorHAnsi" w:cs="Monaco"/>
                <w:color w:val="262626"/>
                <w:sz w:val="28"/>
                <w:szCs w:val="28"/>
              </w:rPr>
            </w:pPr>
          </w:p>
          <w:p w14:paraId="768DEACC" w14:textId="77777777" w:rsidR="006371F9" w:rsidRPr="009A61B5" w:rsidRDefault="006371F9">
            <w:pPr>
              <w:widowControl w:val="0"/>
              <w:autoSpaceDE w:val="0"/>
              <w:autoSpaceDN w:val="0"/>
              <w:adjustRightInd w:val="0"/>
              <w:rPr>
                <w:rFonts w:asciiTheme="minorHAnsi" w:hAnsiTheme="minorHAnsi" w:cs="Monaco"/>
                <w:color w:val="262626"/>
                <w:sz w:val="28"/>
                <w:szCs w:val="28"/>
              </w:rPr>
            </w:pPr>
          </w:p>
          <w:p w14:paraId="3D75870D" w14:textId="77777777" w:rsidR="006371F9" w:rsidRPr="009A61B5" w:rsidRDefault="006371F9">
            <w:pPr>
              <w:widowControl w:val="0"/>
              <w:autoSpaceDE w:val="0"/>
              <w:autoSpaceDN w:val="0"/>
              <w:adjustRightInd w:val="0"/>
              <w:rPr>
                <w:rFonts w:asciiTheme="minorHAnsi" w:hAnsiTheme="minorHAnsi" w:cs="Monaco"/>
                <w:sz w:val="28"/>
                <w:szCs w:val="28"/>
              </w:rPr>
            </w:pPr>
          </w:p>
        </w:tc>
      </w:tr>
    </w:tbl>
    <w:p w14:paraId="5EAB98C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What is the purpose of doing this way?</w:t>
      </w:r>
    </w:p>
    <w:p w14:paraId="7811010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f</w:t>
      </w:r>
      <w:proofErr w:type="spellEnd"/>
      <w:r w:rsidRPr="009A61B5">
        <w:rPr>
          <w:rFonts w:asciiTheme="minorHAnsi" w:hAnsiTheme="minorHAnsi" w:cs="Helvetica"/>
          <w:color w:val="1A1A1A"/>
          <w:sz w:val="28"/>
          <w:szCs w:val="28"/>
        </w:rPr>
        <w:t xml:space="preserve"> we create a reference variable driver of type WebDriver then we could use the same driver variable to work with any browser of our choice such as </w:t>
      </w:r>
      <w:proofErr w:type="spellStart"/>
      <w:r w:rsidRPr="009A61B5">
        <w:rPr>
          <w:rFonts w:asciiTheme="minorHAnsi" w:hAnsiTheme="minorHAnsi" w:cs="Helvetica"/>
          <w:color w:val="1A1A1A"/>
          <w:sz w:val="28"/>
          <w:szCs w:val="28"/>
        </w:rPr>
        <w:t>IEDriver</w:t>
      </w:r>
      <w:proofErr w:type="spellEnd"/>
      <w:r w:rsidRPr="009A61B5">
        <w:rPr>
          <w:rFonts w:asciiTheme="minorHAnsi" w:hAnsiTheme="minorHAnsi" w:cs="Helvetica"/>
          <w:color w:val="1A1A1A"/>
          <w:sz w:val="28"/>
          <w:szCs w:val="28"/>
        </w:rPr>
        <w:t xml:space="preserve">, </w:t>
      </w:r>
      <w:proofErr w:type="spellStart"/>
      <w:r w:rsidRPr="009A61B5">
        <w:rPr>
          <w:rFonts w:asciiTheme="minorHAnsi" w:hAnsiTheme="minorHAnsi" w:cs="Helvetica"/>
          <w:color w:val="1A1A1A"/>
          <w:sz w:val="28"/>
          <w:szCs w:val="28"/>
        </w:rPr>
        <w:t>SafariDriver</w:t>
      </w:r>
      <w:proofErr w:type="spellEnd"/>
      <w:r w:rsidRPr="009A61B5">
        <w:rPr>
          <w:rFonts w:asciiTheme="minorHAnsi" w:hAnsiTheme="minorHAnsi" w:cs="Helvetica"/>
          <w:color w:val="1A1A1A"/>
          <w:sz w:val="28"/>
          <w:szCs w:val="28"/>
        </w:rPr>
        <w:t xml:space="preserve"> etc.,</w:t>
      </w:r>
    </w:p>
    <w:p w14:paraId="3F624C1B"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390E6F5E" w14:textId="77777777" w:rsidR="006371F9" w:rsidRPr="009A61B5" w:rsidRDefault="006371F9" w:rsidP="006371F9">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//FirefoxDriver driver = new FirefoxDriver();</w:t>
      </w:r>
    </w:p>
    <w:p w14:paraId="79D32E87" w14:textId="77777777" w:rsidR="006371F9" w:rsidRPr="009A61B5" w:rsidRDefault="006371F9" w:rsidP="006371F9">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ChromeDriver driver = new ChromeDriver();</w:t>
      </w:r>
    </w:p>
    <w:p w14:paraId="35ACF8E4"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(“http://www.google.com”);</w:t>
      </w:r>
    </w:p>
    <w:p w14:paraId="47D50271"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51CB8B0E" w14:textId="77777777" w:rsidR="002C540C" w:rsidRPr="009A61B5" w:rsidRDefault="002C540C" w:rsidP="004C42BD">
      <w:pPr>
        <w:widowControl w:val="0"/>
        <w:autoSpaceDE w:val="0"/>
        <w:autoSpaceDN w:val="0"/>
        <w:adjustRightInd w:val="0"/>
        <w:outlineLvl w:val="0"/>
        <w:rPr>
          <w:rFonts w:asciiTheme="minorHAnsi" w:hAnsiTheme="minorHAnsi" w:cs="Monaco"/>
          <w:sz w:val="28"/>
          <w:szCs w:val="28"/>
        </w:rPr>
      </w:pPr>
      <w:r w:rsidRPr="009A61B5">
        <w:rPr>
          <w:rFonts w:asciiTheme="minorHAnsi" w:hAnsiTheme="minorHAnsi" w:cs="Monaco"/>
          <w:color w:val="0335C5"/>
          <w:sz w:val="28"/>
          <w:szCs w:val="28"/>
        </w:rPr>
        <w:t xml:space="preserve">WebDriver </w:t>
      </w:r>
      <w:r w:rsidRPr="009A61B5">
        <w:rPr>
          <w:rFonts w:asciiTheme="minorHAnsi" w:hAnsiTheme="minorHAnsi" w:cs="Monaco"/>
          <w:color w:val="011E67"/>
          <w:sz w:val="28"/>
          <w:szCs w:val="28"/>
        </w:rPr>
        <w:t>driver</w:t>
      </w:r>
      <w:r w:rsidRPr="009A61B5">
        <w:rPr>
          <w:rFonts w:asciiTheme="minorHAnsi" w:hAnsiTheme="minorHAnsi" w:cs="Monaco"/>
          <w:color w:val="0A56D8"/>
          <w:sz w:val="28"/>
          <w:szCs w:val="28"/>
        </w:rPr>
        <w:t xml:space="preserve"> = </w:t>
      </w:r>
      <w:r w:rsidRPr="009A61B5">
        <w:rPr>
          <w:rFonts w:asciiTheme="minorHAnsi" w:hAnsiTheme="minorHAnsi" w:cs="Monaco"/>
          <w:color w:val="6B006D"/>
          <w:sz w:val="28"/>
          <w:szCs w:val="28"/>
        </w:rPr>
        <w:t>new</w:t>
      </w:r>
      <w:r w:rsidRPr="009A61B5">
        <w:rPr>
          <w:rFonts w:asciiTheme="minorHAnsi" w:hAnsiTheme="minorHAnsi" w:cs="Monaco"/>
          <w:color w:val="0A56D8"/>
          <w:sz w:val="28"/>
          <w:szCs w:val="28"/>
        </w:rPr>
        <w:t xml:space="preserve"> </w:t>
      </w:r>
      <w:r w:rsidRPr="009A61B5">
        <w:rPr>
          <w:rFonts w:asciiTheme="minorHAnsi" w:hAnsiTheme="minorHAnsi" w:cs="Monaco"/>
          <w:color w:val="0335C5"/>
          <w:sz w:val="28"/>
          <w:szCs w:val="28"/>
        </w:rPr>
        <w:t>FirefoxDriver</w:t>
      </w:r>
      <w:r w:rsidRPr="009A61B5">
        <w:rPr>
          <w:rFonts w:asciiTheme="minorHAnsi" w:hAnsiTheme="minorHAnsi" w:cs="Monaco"/>
          <w:color w:val="262626"/>
          <w:sz w:val="28"/>
          <w:szCs w:val="28"/>
        </w:rPr>
        <w:t>();</w:t>
      </w:r>
    </w:p>
    <w:p w14:paraId="08A28868"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5E57BBF8"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66D31027"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4A1F9A0F" w14:textId="77777777" w:rsidR="006371F9" w:rsidRPr="009A61B5" w:rsidRDefault="006371F9" w:rsidP="005E4EBF">
      <w:pPr>
        <w:widowControl w:val="0"/>
        <w:autoSpaceDE w:val="0"/>
        <w:autoSpaceDN w:val="0"/>
        <w:adjustRightInd w:val="0"/>
        <w:rPr>
          <w:rFonts w:asciiTheme="minorHAnsi" w:hAnsiTheme="minorHAnsi" w:cs="Helvetica"/>
          <w:color w:val="1A1A1A"/>
          <w:sz w:val="28"/>
          <w:szCs w:val="28"/>
        </w:rPr>
      </w:pPr>
    </w:p>
    <w:p w14:paraId="39660EE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37. What are the different exceptions you have faced in Selenium WebDriver?</w:t>
      </w:r>
    </w:p>
    <w:p w14:paraId="1B55E159" w14:textId="77777777" w:rsidR="005E4EBF" w:rsidRPr="009A61B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WebDriverException</w:t>
      </w:r>
      <w:proofErr w:type="spellEnd"/>
    </w:p>
    <w:p w14:paraId="48B2E6BA" w14:textId="77777777" w:rsidR="005E4EBF" w:rsidRPr="009A61B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TimeoutException</w:t>
      </w:r>
      <w:proofErr w:type="spellEnd"/>
    </w:p>
    <w:p w14:paraId="124A4DC8" w14:textId="77777777" w:rsidR="005E4EBF" w:rsidRPr="009A61B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NoAlertPresentException</w:t>
      </w:r>
      <w:proofErr w:type="spellEnd"/>
    </w:p>
    <w:p w14:paraId="4796ADD3" w14:textId="77777777" w:rsidR="005E4EBF" w:rsidRPr="009A61B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NoSuchWindowException</w:t>
      </w:r>
      <w:proofErr w:type="spellEnd"/>
    </w:p>
    <w:p w14:paraId="7A974C05" w14:textId="77777777" w:rsidR="005E4EBF" w:rsidRPr="009A61B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NoSuchElementException</w:t>
      </w:r>
      <w:proofErr w:type="spellEnd"/>
    </w:p>
    <w:p w14:paraId="194C49E4" w14:textId="77777777" w:rsidR="001B122E" w:rsidRPr="009A61B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StaleElementReferenceException</w:t>
      </w:r>
      <w:proofErr w:type="spellEnd"/>
    </w:p>
    <w:p w14:paraId="1EBB5CDD" w14:textId="77777777" w:rsidR="00EC32CD" w:rsidRPr="009A61B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IllegalStateException</w:t>
      </w:r>
      <w:proofErr w:type="spellEnd"/>
    </w:p>
    <w:p w14:paraId="14E64422" w14:textId="77777777" w:rsidR="001B122E" w:rsidRPr="009A61B5" w:rsidRDefault="001B122E" w:rsidP="001B122E">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0D08884" w14:textId="77777777" w:rsidR="001B122E" w:rsidRPr="009A61B5" w:rsidRDefault="001B122E" w:rsidP="001B122E">
      <w:pPr>
        <w:widowControl w:val="0"/>
        <w:tabs>
          <w:tab w:val="left" w:pos="220"/>
          <w:tab w:val="left" w:pos="720"/>
        </w:tabs>
        <w:autoSpaceDE w:val="0"/>
        <w:autoSpaceDN w:val="0"/>
        <w:adjustRightInd w:val="0"/>
        <w:rPr>
          <w:rFonts w:asciiTheme="minorHAnsi" w:hAnsiTheme="minorHAnsi" w:cs="Helvetica"/>
          <w:color w:val="1A1A1A"/>
          <w:sz w:val="28"/>
          <w:szCs w:val="28"/>
        </w:rPr>
      </w:pPr>
    </w:p>
    <w:p w14:paraId="3B122AB0" w14:textId="77777777" w:rsidR="001B122E" w:rsidRPr="009A61B5" w:rsidRDefault="001B122E" w:rsidP="001B122E">
      <w:pPr>
        <w:widowControl w:val="0"/>
        <w:tabs>
          <w:tab w:val="left" w:pos="220"/>
          <w:tab w:val="left" w:pos="720"/>
        </w:tabs>
        <w:autoSpaceDE w:val="0"/>
        <w:autoSpaceDN w:val="0"/>
        <w:adjustRightInd w:val="0"/>
        <w:rPr>
          <w:rFonts w:asciiTheme="minorHAnsi" w:hAnsiTheme="minorHAnsi" w:cs="Helvetica"/>
          <w:color w:val="1A1A1A"/>
          <w:sz w:val="28"/>
          <w:szCs w:val="28"/>
        </w:rPr>
      </w:pPr>
    </w:p>
    <w:p w14:paraId="42FC69A5" w14:textId="77777777" w:rsidR="001B122E" w:rsidRPr="009A61B5" w:rsidRDefault="001B122E" w:rsidP="001B122E">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86DB242" w14:textId="77777777" w:rsidR="001B122E" w:rsidRPr="009A61B5" w:rsidRDefault="001B122E" w:rsidP="001B122E">
      <w:pPr>
        <w:widowControl w:val="0"/>
        <w:tabs>
          <w:tab w:val="left" w:pos="220"/>
          <w:tab w:val="left" w:pos="720"/>
        </w:tabs>
        <w:autoSpaceDE w:val="0"/>
        <w:autoSpaceDN w:val="0"/>
        <w:adjustRightInd w:val="0"/>
        <w:rPr>
          <w:rFonts w:asciiTheme="minorHAnsi" w:hAnsiTheme="minorHAnsi" w:cs="Helvetica"/>
          <w:color w:val="1A1A1A"/>
          <w:sz w:val="28"/>
          <w:szCs w:val="28"/>
        </w:rPr>
      </w:pPr>
    </w:p>
    <w:p w14:paraId="535C8D9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38. How To Login Into Any Site If It Is Showing Any Authentication Pop-Up For Username And Password?</w:t>
      </w:r>
    </w:p>
    <w:p w14:paraId="20B04D6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do this we pass username and password with the URL</w:t>
      </w:r>
    </w:p>
    <w:p w14:paraId="2696D5DE"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http://username:password@url</w:t>
      </w:r>
    </w:p>
    <w:p w14:paraId="039770E1" w14:textId="77777777" w:rsidR="00A72C3B" w:rsidRPr="009A61B5" w:rsidRDefault="005E4EBF" w:rsidP="00A72C3B">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xml:space="preserve">e.g. </w:t>
      </w:r>
      <w:hyperlink r:id="rId14" w:history="1">
        <w:r w:rsidR="00A72C3B" w:rsidRPr="009A61B5">
          <w:rPr>
            <w:rStyle w:val="Hyperlink"/>
            <w:rFonts w:asciiTheme="minorHAnsi" w:hAnsiTheme="minorHAnsi" w:cs="Monaco"/>
            <w:sz w:val="28"/>
            <w:szCs w:val="28"/>
          </w:rPr>
          <w:t>http://admin:admin123@xyz.com</w:t>
        </w:r>
      </w:hyperlink>
    </w:p>
    <w:p w14:paraId="63D2294C" w14:textId="77777777" w:rsidR="00A72C3B" w:rsidRPr="009A61B5" w:rsidRDefault="00A72C3B" w:rsidP="00A72C3B">
      <w:pPr>
        <w:widowControl w:val="0"/>
        <w:autoSpaceDE w:val="0"/>
        <w:autoSpaceDN w:val="0"/>
        <w:adjustRightInd w:val="0"/>
        <w:rPr>
          <w:rFonts w:asciiTheme="minorHAnsi" w:hAnsiTheme="minorHAnsi" w:cs="Monaco"/>
          <w:sz w:val="28"/>
          <w:szCs w:val="28"/>
        </w:rPr>
      </w:pPr>
    </w:p>
    <w:p w14:paraId="10874658" w14:textId="77777777" w:rsidR="00A72C3B" w:rsidRPr="009A61B5" w:rsidRDefault="00A72C3B" w:rsidP="00A72C3B">
      <w:pPr>
        <w:widowControl w:val="0"/>
        <w:autoSpaceDE w:val="0"/>
        <w:autoSpaceDN w:val="0"/>
        <w:adjustRightInd w:val="0"/>
        <w:rPr>
          <w:rFonts w:asciiTheme="minorHAnsi" w:hAnsiTheme="minorHAnsi" w:cs="Monaco"/>
          <w:sz w:val="28"/>
          <w:szCs w:val="28"/>
        </w:rPr>
      </w:pPr>
    </w:p>
    <w:p w14:paraId="30A24981" w14:textId="77777777" w:rsidR="00A72C3B" w:rsidRPr="009A61B5" w:rsidRDefault="00A72C3B" w:rsidP="00A72C3B">
      <w:pPr>
        <w:widowControl w:val="0"/>
        <w:autoSpaceDE w:val="0"/>
        <w:autoSpaceDN w:val="0"/>
        <w:adjustRightInd w:val="0"/>
        <w:rPr>
          <w:rFonts w:asciiTheme="minorHAnsi" w:hAnsiTheme="minorHAnsi" w:cs="Monaco"/>
          <w:sz w:val="28"/>
          <w:szCs w:val="28"/>
        </w:rPr>
      </w:pPr>
    </w:p>
    <w:p w14:paraId="5CEAA1CB" w14:textId="77777777" w:rsidR="005E4EBF" w:rsidRPr="009A61B5" w:rsidRDefault="005E4EBF" w:rsidP="00A72C3B">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39. What are the types of waits available in Selenium WebDriver?</w:t>
      </w:r>
    </w:p>
    <w:p w14:paraId="304DD0F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In Selenium we could see three types of waits such as Implicit Waits, Explicit Waits and Fluent Waits.</w:t>
      </w:r>
    </w:p>
    <w:p w14:paraId="3456AD56" w14:textId="77777777" w:rsidR="005E4EBF" w:rsidRPr="009A61B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Implicit Waits – </w:t>
      </w:r>
      <w:hyperlink r:id="rId15" w:history="1">
        <w:r w:rsidR="003D1F85" w:rsidRPr="009A61B5">
          <w:rPr>
            <w:rFonts w:asciiTheme="minorHAnsi" w:hAnsiTheme="minorHAnsi" w:cs="Helvetica"/>
            <w:color w:val="E03D3E"/>
            <w:sz w:val="28"/>
            <w:szCs w:val="28"/>
            <w:u w:val="single" w:color="E03D3E"/>
          </w:rPr>
          <w:t xml:space="preserve"> </w:t>
        </w:r>
      </w:hyperlink>
    </w:p>
    <w:p w14:paraId="7C447DA7" w14:textId="77777777" w:rsidR="005E4EBF" w:rsidRPr="009A61B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Explicit Waits – </w:t>
      </w:r>
      <w:hyperlink r:id="rId16" w:history="1">
        <w:r w:rsidR="003D1F85" w:rsidRPr="009A61B5">
          <w:rPr>
            <w:rFonts w:asciiTheme="minorHAnsi" w:hAnsiTheme="minorHAnsi" w:cs="Helvetica"/>
            <w:color w:val="E03D3E"/>
            <w:sz w:val="28"/>
            <w:szCs w:val="28"/>
            <w:u w:val="single" w:color="E03D3E"/>
          </w:rPr>
          <w:t xml:space="preserve"> </w:t>
        </w:r>
      </w:hyperlink>
    </w:p>
    <w:p w14:paraId="6A955F75" w14:textId="77777777" w:rsidR="005E4EBF" w:rsidRPr="009A61B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Fluent Waits – </w:t>
      </w:r>
      <w:hyperlink r:id="rId17" w:history="1">
        <w:r w:rsidR="003D1F85" w:rsidRPr="009A61B5">
          <w:rPr>
            <w:rFonts w:asciiTheme="minorHAnsi" w:hAnsiTheme="minorHAnsi" w:cs="Helvetica"/>
            <w:color w:val="E03D3E"/>
            <w:sz w:val="28"/>
            <w:szCs w:val="28"/>
            <w:u w:val="single" w:color="E03D3E"/>
          </w:rPr>
          <w:t xml:space="preserve"> </w:t>
        </w:r>
      </w:hyperlink>
    </w:p>
    <w:p w14:paraId="7F7C0C01" w14:textId="77777777" w:rsidR="00D82D5F" w:rsidRPr="009A61B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PageLoadTimeOut</w:t>
      </w:r>
      <w:proofErr w:type="spellEnd"/>
      <w:r w:rsidRPr="009A61B5">
        <w:rPr>
          <w:rFonts w:asciiTheme="minorHAnsi" w:hAnsiTheme="minorHAnsi" w:cs="Helvetica"/>
          <w:color w:val="1A1A1A"/>
          <w:sz w:val="28"/>
          <w:szCs w:val="28"/>
        </w:rPr>
        <w:t xml:space="preserve"> </w:t>
      </w:r>
    </w:p>
    <w:p w14:paraId="54E56FE8" w14:textId="77777777" w:rsidR="00D82D5F" w:rsidRPr="009A61B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Thread.sleep</w:t>
      </w:r>
      <w:proofErr w:type="spellEnd"/>
      <w:r w:rsidRPr="009A61B5">
        <w:rPr>
          <w:rFonts w:asciiTheme="minorHAnsi" w:hAnsiTheme="minorHAnsi" w:cs="Helvetica"/>
          <w:color w:val="1A1A1A"/>
          <w:sz w:val="28"/>
          <w:szCs w:val="28"/>
        </w:rPr>
        <w:t>() – static wait</w:t>
      </w:r>
    </w:p>
    <w:p w14:paraId="010306B4" w14:textId="77777777" w:rsidR="00A72C3B" w:rsidRPr="009A61B5" w:rsidRDefault="00A72C3B" w:rsidP="00A72C3B">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C24DEAF" w14:textId="77777777" w:rsidR="00A72C3B" w:rsidRPr="009A61B5" w:rsidRDefault="00A72C3B" w:rsidP="00A72C3B">
      <w:pPr>
        <w:widowControl w:val="0"/>
        <w:tabs>
          <w:tab w:val="left" w:pos="220"/>
          <w:tab w:val="left" w:pos="720"/>
        </w:tabs>
        <w:autoSpaceDE w:val="0"/>
        <w:autoSpaceDN w:val="0"/>
        <w:adjustRightInd w:val="0"/>
        <w:rPr>
          <w:rFonts w:asciiTheme="minorHAnsi" w:hAnsiTheme="minorHAnsi" w:cs="Helvetica"/>
          <w:color w:val="1A1A1A"/>
          <w:sz w:val="28"/>
          <w:szCs w:val="28"/>
        </w:rPr>
      </w:pPr>
    </w:p>
    <w:p w14:paraId="5D7FE1B9" w14:textId="77777777" w:rsidR="00A72C3B" w:rsidRPr="009A61B5" w:rsidRDefault="00A72C3B" w:rsidP="00A72C3B">
      <w:pPr>
        <w:widowControl w:val="0"/>
        <w:tabs>
          <w:tab w:val="left" w:pos="220"/>
          <w:tab w:val="left" w:pos="720"/>
        </w:tabs>
        <w:autoSpaceDE w:val="0"/>
        <w:autoSpaceDN w:val="0"/>
        <w:adjustRightInd w:val="0"/>
        <w:rPr>
          <w:rFonts w:asciiTheme="minorHAnsi" w:hAnsiTheme="minorHAnsi" w:cs="Helvetica"/>
          <w:color w:val="1A1A1A"/>
          <w:sz w:val="28"/>
          <w:szCs w:val="28"/>
        </w:rPr>
      </w:pPr>
    </w:p>
    <w:p w14:paraId="0E036F38" w14:textId="77777777" w:rsidR="00A72C3B" w:rsidRPr="009A61B5" w:rsidRDefault="00A72C3B" w:rsidP="00A72C3B">
      <w:pPr>
        <w:widowControl w:val="0"/>
        <w:tabs>
          <w:tab w:val="left" w:pos="220"/>
          <w:tab w:val="left" w:pos="720"/>
        </w:tabs>
        <w:autoSpaceDE w:val="0"/>
        <w:autoSpaceDN w:val="0"/>
        <w:adjustRightInd w:val="0"/>
        <w:rPr>
          <w:rFonts w:asciiTheme="minorHAnsi" w:hAnsiTheme="minorHAnsi" w:cs="Helvetica"/>
          <w:color w:val="1A1A1A"/>
          <w:sz w:val="28"/>
          <w:szCs w:val="28"/>
        </w:rPr>
      </w:pPr>
    </w:p>
    <w:p w14:paraId="34CE783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40. What is Implicit Wait In Selenium WebDriver?</w:t>
      </w:r>
    </w:p>
    <w:p w14:paraId="6FE754C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18AD8030"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531B75FF"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5F8A9931"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6323D9A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41. What is WebDriver Wait In Selenium WebDriver?</w:t>
      </w:r>
    </w:p>
    <w:p w14:paraId="7162726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WebDriverWait</w:t>
      </w:r>
      <w:proofErr w:type="spellEnd"/>
      <w:r w:rsidRPr="009A61B5">
        <w:rPr>
          <w:rFonts w:asciiTheme="minorHAnsi" w:hAnsiTheme="minorHAnsi" w:cs="Helvetica"/>
          <w:color w:val="1A1A1A"/>
          <w:sz w:val="28"/>
          <w:szCs w:val="28"/>
        </w:rPr>
        <w:t> is applied on a certain element with defined expected condition and time. This wait is only applied to the specified element. This wait can also throw an exception when an element is not found.</w:t>
      </w:r>
    </w:p>
    <w:p w14:paraId="68CBA7DE"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67F3D061"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0F8E0630"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569016F5"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70CDA5B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42. What is Fluent Wait In Selenium WebDriver?</w:t>
      </w:r>
    </w:p>
    <w:p w14:paraId="1C5A7EB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FluentWait</w:t>
      </w:r>
      <w:proofErr w:type="spellEnd"/>
      <w:r w:rsidRPr="009A61B5">
        <w:rPr>
          <w:rFonts w:asciiTheme="minorHAnsi" w:hAnsiTheme="minorHAnsi" w:cs="Helvetica"/>
          <w:color w:val="1A1A1A"/>
          <w:sz w:val="28"/>
          <w:szCs w:val="28"/>
        </w:rPr>
        <w:t xml:space="preserve"> can define the maximum amount of time to wait for a specific condition and frequency with which to check the condition before throwing an “</w:t>
      </w:r>
      <w:proofErr w:type="spellStart"/>
      <w:r w:rsidRPr="009A61B5">
        <w:rPr>
          <w:rFonts w:asciiTheme="minorHAnsi" w:hAnsiTheme="minorHAnsi" w:cs="Helvetica"/>
          <w:color w:val="1A1A1A"/>
          <w:sz w:val="28"/>
          <w:szCs w:val="28"/>
        </w:rPr>
        <w:t>ElementNotVisibleException</w:t>
      </w:r>
      <w:proofErr w:type="spellEnd"/>
      <w:r w:rsidRPr="009A61B5">
        <w:rPr>
          <w:rFonts w:asciiTheme="minorHAnsi" w:hAnsiTheme="minorHAnsi" w:cs="Helvetica"/>
          <w:color w:val="1A1A1A"/>
          <w:sz w:val="28"/>
          <w:szCs w:val="28"/>
        </w:rPr>
        <w:t>” exception.</w:t>
      </w:r>
    </w:p>
    <w:p w14:paraId="56BB5532"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6BC03388"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4785D67A"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7481D9B6" w14:textId="77777777" w:rsidR="00D82D5F" w:rsidRPr="009A61B5" w:rsidRDefault="00D82D5F" w:rsidP="005E4EBF">
      <w:pPr>
        <w:widowControl w:val="0"/>
        <w:autoSpaceDE w:val="0"/>
        <w:autoSpaceDN w:val="0"/>
        <w:adjustRightInd w:val="0"/>
        <w:rPr>
          <w:rFonts w:asciiTheme="minorHAnsi" w:hAnsiTheme="minorHAnsi" w:cs="Helvetica"/>
          <w:color w:val="1A1A1A"/>
          <w:sz w:val="28"/>
          <w:szCs w:val="28"/>
        </w:rPr>
      </w:pPr>
    </w:p>
    <w:p w14:paraId="348A21B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43. How to input text in the text box using Selenium WebDriver?</w:t>
      </w:r>
    </w:p>
    <w:p w14:paraId="323B3F7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sendKeys</w:t>
      </w:r>
      <w:proofErr w:type="spellEnd"/>
      <w:r w:rsidRPr="009A61B5">
        <w:rPr>
          <w:rFonts w:asciiTheme="minorHAnsi" w:hAnsiTheme="minorHAnsi" w:cs="Helvetica"/>
          <w:color w:val="1A1A1A"/>
          <w:sz w:val="28"/>
          <w:szCs w:val="28"/>
        </w:rPr>
        <w:t>() method</w:t>
      </w:r>
    </w:p>
    <w:p w14:paraId="25FEB2F7"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WebDriver driver = new FirefoxDriver();</w:t>
      </w:r>
    </w:p>
    <w:p w14:paraId="37247570"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driver.get</w:t>
      </w:r>
      <w:proofErr w:type="spellEnd"/>
      <w:r w:rsidRPr="009A61B5">
        <w:rPr>
          <w:rFonts w:asciiTheme="minorHAnsi" w:hAnsiTheme="minorHAnsi" w:cs="Monaco"/>
          <w:sz w:val="28"/>
          <w:szCs w:val="28"/>
        </w:rPr>
        <w:t>("https://www.gmail.com");</w:t>
      </w:r>
    </w:p>
    <w:p w14:paraId="0CBA1D03" w14:textId="77777777" w:rsidR="00D82D5F" w:rsidRPr="009A61B5" w:rsidRDefault="005E4EBF" w:rsidP="00D82D5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sendKeys</w:t>
      </w:r>
      <w:proofErr w:type="spellEnd"/>
      <w:r w:rsidRPr="009A61B5">
        <w:rPr>
          <w:rFonts w:asciiTheme="minorHAnsi" w:hAnsiTheme="minorHAnsi" w:cs="Monaco"/>
          <w:sz w:val="28"/>
          <w:szCs w:val="28"/>
        </w:rPr>
        <w:t>("</w:t>
      </w:r>
      <w:r w:rsidR="00D82D5F" w:rsidRPr="009A61B5">
        <w:rPr>
          <w:rFonts w:asciiTheme="minorHAnsi" w:hAnsiTheme="minorHAnsi" w:cs="Monaco"/>
          <w:sz w:val="28"/>
          <w:szCs w:val="28"/>
        </w:rPr>
        <w:t>test</w:t>
      </w:r>
      <w:r w:rsidRPr="009A61B5">
        <w:rPr>
          <w:rFonts w:asciiTheme="minorHAnsi" w:hAnsiTheme="minorHAnsi" w:cs="Monaco"/>
          <w:sz w:val="28"/>
          <w:szCs w:val="28"/>
        </w:rPr>
        <w:t>");</w:t>
      </w:r>
    </w:p>
    <w:p w14:paraId="5AF7AEF7"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6B002061"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7EE72398"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044D6FE4"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29CA2012"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4A3D2CC1" w14:textId="77777777" w:rsidR="00D82D5F" w:rsidRPr="009A61B5" w:rsidRDefault="00D82D5F" w:rsidP="00D82D5F">
      <w:pPr>
        <w:widowControl w:val="0"/>
        <w:autoSpaceDE w:val="0"/>
        <w:autoSpaceDN w:val="0"/>
        <w:adjustRightInd w:val="0"/>
        <w:rPr>
          <w:rFonts w:asciiTheme="minorHAnsi" w:hAnsiTheme="minorHAnsi" w:cs="Monaco"/>
          <w:sz w:val="28"/>
          <w:szCs w:val="28"/>
        </w:rPr>
      </w:pPr>
    </w:p>
    <w:p w14:paraId="27EAB644" w14:textId="77777777" w:rsidR="005E4EBF" w:rsidRPr="009A61B5" w:rsidRDefault="005E4EBF" w:rsidP="00D82D5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44. How to input text in the text box without calling the </w:t>
      </w:r>
      <w:proofErr w:type="spellStart"/>
      <w:r w:rsidRPr="009A61B5">
        <w:rPr>
          <w:rFonts w:asciiTheme="minorHAnsi" w:hAnsiTheme="minorHAnsi" w:cs="Helvetica"/>
          <w:color w:val="1A1A1A"/>
          <w:sz w:val="28"/>
          <w:szCs w:val="28"/>
        </w:rPr>
        <w:t>sendKeys</w:t>
      </w:r>
      <w:proofErr w:type="spellEnd"/>
      <w:r w:rsidRPr="009A61B5">
        <w:rPr>
          <w:rFonts w:asciiTheme="minorHAnsi" w:hAnsiTheme="minorHAnsi" w:cs="Helvetica"/>
          <w:color w:val="1A1A1A"/>
          <w:sz w:val="28"/>
          <w:szCs w:val="28"/>
        </w:rPr>
        <w:t>()?</w:t>
      </w:r>
    </w:p>
    <w:p w14:paraId="725F137C" w14:textId="77777777" w:rsidR="005E4EBF" w:rsidRPr="009A61B5" w:rsidRDefault="005E4EBF" w:rsidP="004C42BD">
      <w:pPr>
        <w:widowControl w:val="0"/>
        <w:autoSpaceDE w:val="0"/>
        <w:autoSpaceDN w:val="0"/>
        <w:adjustRightInd w:val="0"/>
        <w:outlineLvl w:val="0"/>
        <w:rPr>
          <w:rFonts w:asciiTheme="minorHAnsi" w:hAnsiTheme="minorHAnsi" w:cs="Monaco"/>
          <w:sz w:val="28"/>
          <w:szCs w:val="28"/>
        </w:rPr>
      </w:pPr>
      <w:r w:rsidRPr="009A61B5">
        <w:rPr>
          <w:rFonts w:asciiTheme="minorHAnsi" w:hAnsiTheme="minorHAnsi" w:cs="Monaco"/>
          <w:sz w:val="28"/>
          <w:szCs w:val="28"/>
        </w:rPr>
        <w:t xml:space="preserve">// To initialize </w:t>
      </w:r>
      <w:proofErr w:type="spellStart"/>
      <w:r w:rsidRPr="009A61B5">
        <w:rPr>
          <w:rFonts w:asciiTheme="minorHAnsi" w:hAnsiTheme="minorHAnsi" w:cs="Monaco"/>
          <w:sz w:val="28"/>
          <w:szCs w:val="28"/>
        </w:rPr>
        <w:t>js</w:t>
      </w:r>
      <w:proofErr w:type="spellEnd"/>
      <w:r w:rsidRPr="009A61B5">
        <w:rPr>
          <w:rFonts w:asciiTheme="minorHAnsi" w:hAnsiTheme="minorHAnsi" w:cs="Monaco"/>
          <w:sz w:val="28"/>
          <w:szCs w:val="28"/>
        </w:rPr>
        <w:t xml:space="preserve"> object</w:t>
      </w:r>
    </w:p>
    <w:p w14:paraId="447B7282"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JavascriptExecutor</w:t>
      </w:r>
      <w:proofErr w:type="spellEnd"/>
      <w:r w:rsidRPr="009A61B5">
        <w:rPr>
          <w:rFonts w:asciiTheme="minorHAnsi" w:hAnsiTheme="minorHAnsi" w:cs="Monaco"/>
          <w:sz w:val="28"/>
          <w:szCs w:val="28"/>
        </w:rPr>
        <w:t xml:space="preserve"> JS = (</w:t>
      </w:r>
      <w:proofErr w:type="spellStart"/>
      <w:r w:rsidRPr="009A61B5">
        <w:rPr>
          <w:rFonts w:asciiTheme="minorHAnsi" w:hAnsiTheme="minorHAnsi" w:cs="Monaco"/>
          <w:sz w:val="28"/>
          <w:szCs w:val="28"/>
        </w:rPr>
        <w:t>JavascriptExecutor</w:t>
      </w:r>
      <w:proofErr w:type="spellEnd"/>
      <w:r w:rsidRPr="009A61B5">
        <w:rPr>
          <w:rFonts w:asciiTheme="minorHAnsi" w:hAnsiTheme="minorHAnsi" w:cs="Monaco"/>
          <w:sz w:val="28"/>
          <w:szCs w:val="28"/>
        </w:rPr>
        <w:t>)</w:t>
      </w:r>
      <w:r w:rsidR="006A1B6F" w:rsidRPr="009A61B5">
        <w:rPr>
          <w:rFonts w:asciiTheme="minorHAnsi" w:hAnsiTheme="minorHAnsi" w:cs="Monaco"/>
          <w:sz w:val="28"/>
          <w:szCs w:val="28"/>
        </w:rPr>
        <w:t>driver</w:t>
      </w:r>
      <w:r w:rsidRPr="009A61B5">
        <w:rPr>
          <w:rFonts w:asciiTheme="minorHAnsi" w:hAnsiTheme="minorHAnsi" w:cs="Monaco"/>
          <w:sz w:val="28"/>
          <w:szCs w:val="28"/>
        </w:rPr>
        <w:t>;</w:t>
      </w:r>
    </w:p>
    <w:p w14:paraId="4EE4C5CF" w14:textId="77777777" w:rsidR="005E4EBF" w:rsidRPr="009A61B5" w:rsidRDefault="005E4EBF" w:rsidP="004C42BD">
      <w:pPr>
        <w:widowControl w:val="0"/>
        <w:autoSpaceDE w:val="0"/>
        <w:autoSpaceDN w:val="0"/>
        <w:adjustRightInd w:val="0"/>
        <w:outlineLvl w:val="0"/>
        <w:rPr>
          <w:rFonts w:asciiTheme="minorHAnsi" w:hAnsiTheme="minorHAnsi" w:cs="Monaco"/>
          <w:sz w:val="28"/>
          <w:szCs w:val="28"/>
        </w:rPr>
      </w:pPr>
      <w:r w:rsidRPr="009A61B5">
        <w:rPr>
          <w:rFonts w:asciiTheme="minorHAnsi" w:hAnsiTheme="minorHAnsi" w:cs="Monaco"/>
          <w:sz w:val="28"/>
          <w:szCs w:val="28"/>
        </w:rPr>
        <w:t>// To enter username</w:t>
      </w:r>
    </w:p>
    <w:p w14:paraId="39857536" w14:textId="77777777" w:rsidR="006A1B6F" w:rsidRPr="009A61B5" w:rsidRDefault="005E4EBF" w:rsidP="006A1B6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JS.executeScript("document.getElementById(</w:t>
      </w:r>
      <w:r w:rsidR="006A1B6F" w:rsidRPr="009A61B5">
        <w:rPr>
          <w:rFonts w:asciiTheme="minorHAnsi" w:hAnsiTheme="minorHAnsi" w:cs="Monaco"/>
          <w:sz w:val="28"/>
          <w:szCs w:val="28"/>
        </w:rPr>
        <w:t>‘</w:t>
      </w:r>
      <w:r w:rsidRPr="009A61B5">
        <w:rPr>
          <w:rFonts w:asciiTheme="minorHAnsi" w:hAnsiTheme="minorHAnsi" w:cs="Monaco"/>
          <w:sz w:val="28"/>
          <w:szCs w:val="28"/>
        </w:rPr>
        <w:t>User').value=</w:t>
      </w:r>
      <w:r w:rsidR="006A1B6F" w:rsidRPr="009A61B5">
        <w:rPr>
          <w:rFonts w:asciiTheme="minorHAnsi" w:hAnsiTheme="minorHAnsi" w:cs="Monaco"/>
          <w:sz w:val="28"/>
          <w:szCs w:val="28"/>
        </w:rPr>
        <w:t>test</w:t>
      </w:r>
      <w:r w:rsidRPr="009A61B5">
        <w:rPr>
          <w:rFonts w:asciiTheme="minorHAnsi" w:hAnsiTheme="minorHAnsi" w:cs="Monaco"/>
          <w:sz w:val="28"/>
          <w:szCs w:val="28"/>
        </w:rPr>
        <w:t>.com'");</w:t>
      </w:r>
    </w:p>
    <w:p w14:paraId="4FEE5861"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05C1712F"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691FD9C9"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05F2D954"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50880ECE" w14:textId="77777777" w:rsidR="005E4EBF" w:rsidRPr="009A61B5" w:rsidRDefault="005E4EBF" w:rsidP="006A1B6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45. How to clear the text in the text box using Selenium WebDriver?</w:t>
      </w:r>
    </w:p>
    <w:p w14:paraId="0EACE3E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By using clear() method</w:t>
      </w:r>
    </w:p>
    <w:p w14:paraId="19AF0FEC"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WebDriver driver = new FirefoxDriver();</w:t>
      </w:r>
    </w:p>
    <w:p w14:paraId="6C029AC3"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driver.get</w:t>
      </w:r>
      <w:proofErr w:type="spellEnd"/>
      <w:r w:rsidRPr="009A61B5">
        <w:rPr>
          <w:rFonts w:asciiTheme="minorHAnsi" w:hAnsiTheme="minorHAnsi" w:cs="Monaco"/>
          <w:sz w:val="28"/>
          <w:szCs w:val="28"/>
        </w:rPr>
        <w:t>("https://www.gmail.com");</w:t>
      </w:r>
    </w:p>
    <w:p w14:paraId="3AF8165D"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driver.findElement(By.xpath("xpath_of_element1")).sendKeys("Software Testing Material Website");</w:t>
      </w:r>
    </w:p>
    <w:p w14:paraId="5A7EBA6F" w14:textId="77777777" w:rsidR="006A1B6F" w:rsidRPr="009A61B5" w:rsidRDefault="005E4EBF" w:rsidP="006A1B6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("xpath_of_element1")).clear();</w:t>
      </w:r>
    </w:p>
    <w:p w14:paraId="4AC32D8F"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3CB79CBE"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6B04FE09"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39929761" w14:textId="77777777" w:rsidR="006A1B6F" w:rsidRPr="009A61B5" w:rsidRDefault="006A1B6F" w:rsidP="006A1B6F">
      <w:pPr>
        <w:widowControl w:val="0"/>
        <w:autoSpaceDE w:val="0"/>
        <w:autoSpaceDN w:val="0"/>
        <w:adjustRightInd w:val="0"/>
        <w:rPr>
          <w:rFonts w:asciiTheme="minorHAnsi" w:hAnsiTheme="minorHAnsi" w:cs="Monaco"/>
          <w:sz w:val="28"/>
          <w:szCs w:val="28"/>
        </w:rPr>
      </w:pPr>
    </w:p>
    <w:p w14:paraId="47C644AC" w14:textId="77777777" w:rsidR="005E4EBF" w:rsidRPr="009A61B5" w:rsidRDefault="005E4EBF" w:rsidP="006A1B6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46. How to get a text of a web element?</w:t>
      </w:r>
    </w:p>
    <w:p w14:paraId="1C454B8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getText</w:t>
      </w:r>
      <w:proofErr w:type="spellEnd"/>
      <w:r w:rsidRPr="009A61B5">
        <w:rPr>
          <w:rFonts w:asciiTheme="minorHAnsi" w:hAnsiTheme="minorHAnsi" w:cs="Helvetica"/>
          <w:color w:val="1A1A1A"/>
          <w:sz w:val="28"/>
          <w:szCs w:val="28"/>
        </w:rPr>
        <w:t>() method</w:t>
      </w:r>
    </w:p>
    <w:p w14:paraId="297074F5" w14:textId="77777777" w:rsidR="006A1B6F" w:rsidRPr="009A61B5" w:rsidRDefault="006A1B6F" w:rsidP="005E4EBF">
      <w:pPr>
        <w:widowControl w:val="0"/>
        <w:autoSpaceDE w:val="0"/>
        <w:autoSpaceDN w:val="0"/>
        <w:adjustRightInd w:val="0"/>
        <w:rPr>
          <w:rFonts w:asciiTheme="minorHAnsi" w:hAnsiTheme="minorHAnsi" w:cs="Helvetica"/>
          <w:color w:val="1A1A1A"/>
          <w:sz w:val="28"/>
          <w:szCs w:val="28"/>
        </w:rPr>
      </w:pPr>
    </w:p>
    <w:p w14:paraId="5A43A3D5" w14:textId="77777777" w:rsidR="006A1B6F" w:rsidRPr="009A61B5" w:rsidRDefault="006A1B6F" w:rsidP="005E4EBF">
      <w:pPr>
        <w:widowControl w:val="0"/>
        <w:autoSpaceDE w:val="0"/>
        <w:autoSpaceDN w:val="0"/>
        <w:adjustRightInd w:val="0"/>
        <w:rPr>
          <w:rFonts w:asciiTheme="minorHAnsi" w:hAnsiTheme="minorHAnsi" w:cs="Helvetica"/>
          <w:color w:val="1A1A1A"/>
          <w:sz w:val="28"/>
          <w:szCs w:val="28"/>
        </w:rPr>
      </w:pPr>
    </w:p>
    <w:p w14:paraId="6FF1117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47. How to get an attribute value using Selenium WebDriver?</w:t>
      </w:r>
    </w:p>
    <w:p w14:paraId="0E391D4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getAttribute</w:t>
      </w:r>
      <w:proofErr w:type="spellEnd"/>
      <w:r w:rsidRPr="009A61B5">
        <w:rPr>
          <w:rFonts w:asciiTheme="minorHAnsi" w:hAnsiTheme="minorHAnsi" w:cs="Helvetica"/>
          <w:color w:val="1A1A1A"/>
          <w:sz w:val="28"/>
          <w:szCs w:val="28"/>
        </w:rPr>
        <w:t>(value);</w:t>
      </w:r>
    </w:p>
    <w:p w14:paraId="402565F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48. How to click on a hyperlink using Selenium WebDriver?</w:t>
      </w:r>
    </w:p>
    <w:p w14:paraId="75C4A20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click() method in Selenium to click on the hyperlink</w:t>
      </w:r>
    </w:p>
    <w:p w14:paraId="138880FF"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By.linkText</w:t>
      </w:r>
      <w:proofErr w:type="spellEnd"/>
      <w:r w:rsidRPr="009A61B5">
        <w:rPr>
          <w:rFonts w:asciiTheme="minorHAnsi" w:hAnsiTheme="minorHAnsi" w:cs="Monaco"/>
          <w:sz w:val="28"/>
          <w:szCs w:val="28"/>
        </w:rPr>
        <w:t>(“Software Testing Material Website”)).click();</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9A61B5" w14:paraId="3F00EBDD" w14:textId="77777777">
        <w:tc>
          <w:tcPr>
            <w:tcW w:w="344" w:type="dxa"/>
            <w:shd w:val="clear" w:color="auto" w:fill="D8EBFF"/>
          </w:tcPr>
          <w:p w14:paraId="76C96EC1" w14:textId="77777777" w:rsidR="005E4EBF" w:rsidRPr="009A61B5" w:rsidRDefault="005E4EBF">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1</w:t>
            </w:r>
          </w:p>
        </w:tc>
        <w:tc>
          <w:tcPr>
            <w:tcW w:w="13168" w:type="dxa"/>
          </w:tcPr>
          <w:p w14:paraId="28AAE431" w14:textId="77777777" w:rsidR="005E4EBF" w:rsidRPr="009A61B5" w:rsidRDefault="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color w:val="011E67"/>
                <w:sz w:val="28"/>
                <w:szCs w:val="28"/>
              </w:rPr>
              <w:t>driver</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findElement</w:t>
            </w:r>
            <w:proofErr w:type="spellEnd"/>
            <w:r w:rsidRPr="009A61B5">
              <w:rPr>
                <w:rFonts w:asciiTheme="minorHAnsi" w:hAnsiTheme="minorHAnsi" w:cs="Monaco"/>
                <w:color w:val="262626"/>
                <w:sz w:val="28"/>
                <w:szCs w:val="28"/>
              </w:rPr>
              <w:t>(</w:t>
            </w:r>
            <w:proofErr w:type="spellStart"/>
            <w:r w:rsidRPr="009A61B5">
              <w:rPr>
                <w:rFonts w:asciiTheme="minorHAnsi" w:hAnsiTheme="minorHAnsi" w:cs="Monaco"/>
                <w:color w:val="011E67"/>
                <w:sz w:val="28"/>
                <w:szCs w:val="28"/>
              </w:rPr>
              <w:t>By</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linkText</w:t>
            </w:r>
            <w:proofErr w:type="spellEnd"/>
            <w:r w:rsidRPr="009A61B5">
              <w:rPr>
                <w:rFonts w:asciiTheme="minorHAnsi" w:hAnsiTheme="minorHAnsi" w:cs="Monaco"/>
                <w:color w:val="262626"/>
                <w:sz w:val="28"/>
                <w:szCs w:val="28"/>
              </w:rPr>
              <w:t>(</w:t>
            </w:r>
            <w:r w:rsidRPr="009A61B5">
              <w:rPr>
                <w:rFonts w:asciiTheme="minorHAnsi" w:hAnsiTheme="minorHAnsi" w:cs="Monaco"/>
                <w:color w:val="1A1A1A"/>
                <w:sz w:val="28"/>
                <w:szCs w:val="28"/>
              </w:rPr>
              <w:t>“</w:t>
            </w:r>
            <w:r w:rsidRPr="009A61B5">
              <w:rPr>
                <w:rFonts w:asciiTheme="minorHAnsi" w:hAnsiTheme="minorHAnsi" w:cs="Monaco"/>
                <w:color w:val="0335C5"/>
                <w:sz w:val="28"/>
                <w:szCs w:val="28"/>
              </w:rPr>
              <w:t xml:space="preserve">Software Testing Material </w:t>
            </w:r>
            <w:r w:rsidRPr="009A61B5">
              <w:rPr>
                <w:rFonts w:asciiTheme="minorHAnsi" w:hAnsiTheme="minorHAnsi" w:cs="Monaco"/>
                <w:color w:val="1A1A1A"/>
                <w:sz w:val="28"/>
                <w:szCs w:val="28"/>
              </w:rPr>
              <w:t>Website”</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click</w:t>
            </w:r>
            <w:r w:rsidRPr="009A61B5">
              <w:rPr>
                <w:rFonts w:asciiTheme="minorHAnsi" w:hAnsiTheme="minorHAnsi" w:cs="Monaco"/>
                <w:color w:val="262626"/>
                <w:sz w:val="28"/>
                <w:szCs w:val="28"/>
              </w:rPr>
              <w:t>();</w:t>
            </w:r>
          </w:p>
        </w:tc>
      </w:tr>
    </w:tbl>
    <w:p w14:paraId="216562BE"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4989C440"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453AB20D"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77CD7EA7"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2180B605"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61D3A047"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0EB8A20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49. How to submit a form using Selenium WebDriver?</w:t>
      </w:r>
    </w:p>
    <w:p w14:paraId="5C2DB9E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“submit” method on element to submit a form</w:t>
      </w:r>
    </w:p>
    <w:p w14:paraId="6141529E"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(By.id("form_1")).submit();</w:t>
      </w:r>
    </w:p>
    <w:tbl>
      <w:tblPr>
        <w:tblW w:w="0" w:type="auto"/>
        <w:tblInd w:w="-108" w:type="dxa"/>
        <w:tblBorders>
          <w:top w:val="nil"/>
          <w:left w:val="nil"/>
          <w:right w:val="nil"/>
        </w:tblBorders>
        <w:tblLayout w:type="fixed"/>
        <w:tblLook w:val="0000" w:firstRow="0" w:lastRow="0" w:firstColumn="0" w:lastColumn="0" w:noHBand="0" w:noVBand="0"/>
      </w:tblPr>
      <w:tblGrid>
        <w:gridCol w:w="344"/>
      </w:tblGrid>
      <w:tr w:rsidR="00F17A03" w:rsidRPr="009A61B5" w14:paraId="28CAD0BA" w14:textId="77777777">
        <w:tc>
          <w:tcPr>
            <w:tcW w:w="344" w:type="dxa"/>
            <w:shd w:val="clear" w:color="auto" w:fill="D8EBFF"/>
          </w:tcPr>
          <w:p w14:paraId="220B5BBB" w14:textId="77777777" w:rsidR="00F17A03" w:rsidRPr="009A61B5" w:rsidRDefault="00F17A03">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1</w:t>
            </w:r>
          </w:p>
        </w:tc>
      </w:tr>
    </w:tbl>
    <w:p w14:paraId="07B6477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Alternatively, you can use click method on the element which does form submission</w:t>
      </w:r>
    </w:p>
    <w:p w14:paraId="76E0562D"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1756F429"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7DE18D7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50. How to press ENTER key on text box In Selenium WebDriver?</w:t>
      </w:r>
    </w:p>
    <w:p w14:paraId="50FC7CB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press ENTER key using Selenium WebDriver, We need to use Selenium Enum Keys with its constant ENTER.</w:t>
      </w:r>
    </w:p>
    <w:p w14:paraId="0148A5B0"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sendKeys</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Keys.ENTER</w:t>
      </w:r>
      <w:proofErr w:type="spellEnd"/>
      <w:r w:rsidRPr="009A61B5">
        <w:rPr>
          <w:rFonts w:asciiTheme="minorHAnsi" w:hAnsiTheme="minorHAnsi" w:cs="Monaco"/>
          <w:sz w:val="28"/>
          <w:szCs w:val="28"/>
        </w:rPr>
        <w:t>);</w:t>
      </w:r>
    </w:p>
    <w:p w14:paraId="5B090F6D"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05A1B52C"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27B01F7E"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2AB4FBB1"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7C2883BF"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39533D6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51. How to pause a test execution for 5 seconds at a specific point?</w:t>
      </w:r>
    </w:p>
    <w:p w14:paraId="4967A4E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java.lang.Thread.sleep</w:t>
      </w:r>
      <w:proofErr w:type="spellEnd"/>
      <w:r w:rsidRPr="009A61B5">
        <w:rPr>
          <w:rFonts w:asciiTheme="minorHAnsi" w:hAnsiTheme="minorHAnsi" w:cs="Helvetica"/>
          <w:color w:val="1A1A1A"/>
          <w:sz w:val="28"/>
          <w:szCs w:val="28"/>
        </w:rPr>
        <w:t>(long milliseconds) method we could pause the execution for a specific time. To pause 5 seconds, we need to pass parameter as 5000 (5 seconds)</w:t>
      </w:r>
    </w:p>
    <w:p w14:paraId="282E483A"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Thread.sleep</w:t>
      </w:r>
      <w:proofErr w:type="spellEnd"/>
      <w:r w:rsidRPr="009A61B5">
        <w:rPr>
          <w:rFonts w:asciiTheme="minorHAnsi" w:hAnsiTheme="minorHAnsi" w:cs="Monaco"/>
          <w:sz w:val="28"/>
          <w:szCs w:val="28"/>
        </w:rPr>
        <w:t>(5000)</w:t>
      </w:r>
    </w:p>
    <w:p w14:paraId="12959AC9"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105FCFF6"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46B9DA06"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62EDE0DC"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5AD8391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52. Is Selenium Server needed to run Selenium WebDriver Scripts?</w:t>
      </w:r>
    </w:p>
    <w:p w14:paraId="34138AD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When we are distributing our Selenium WebDriver scripts to execute using Selenium Grid, we need to use Selenium Server.</w:t>
      </w:r>
    </w:p>
    <w:p w14:paraId="6CC21F43"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6E364047"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324CD63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53. What happens if I run this command.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(“www.softwaretestingmaterial.com”) ;</w:t>
      </w:r>
    </w:p>
    <w:p w14:paraId="48C2972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An exception is thrown. We need to pass HTTP protocol within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 method.</w:t>
      </w:r>
    </w:p>
    <w:p w14:paraId="6C2E9713"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driver.get</w:t>
      </w:r>
      <w:proofErr w:type="spellEnd"/>
      <w:r w:rsidRPr="009A61B5">
        <w:rPr>
          <w:rFonts w:asciiTheme="minorHAnsi" w:hAnsiTheme="minorHAnsi" w:cs="Monaco"/>
          <w:sz w:val="28"/>
          <w:szCs w:val="28"/>
        </w:rPr>
        <w:t>("http://www.softwaretestingmaterial.com");</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3168"/>
      </w:tblGrid>
      <w:tr w:rsidR="005E4EBF" w:rsidRPr="009A61B5" w14:paraId="196FEC89" w14:textId="77777777">
        <w:tc>
          <w:tcPr>
            <w:tcW w:w="344" w:type="dxa"/>
            <w:shd w:val="clear" w:color="auto" w:fill="D8EBFF"/>
          </w:tcPr>
          <w:p w14:paraId="5266AC29" w14:textId="77777777" w:rsidR="005E4EBF" w:rsidRPr="009A61B5" w:rsidRDefault="005E4EBF">
            <w:pPr>
              <w:widowControl w:val="0"/>
              <w:autoSpaceDE w:val="0"/>
              <w:autoSpaceDN w:val="0"/>
              <w:adjustRightInd w:val="0"/>
              <w:rPr>
                <w:rFonts w:asciiTheme="minorHAnsi" w:hAnsiTheme="minorHAnsi" w:cs="Monaco"/>
                <w:color w:val="4485D6"/>
                <w:sz w:val="28"/>
                <w:szCs w:val="28"/>
              </w:rPr>
            </w:pPr>
            <w:r w:rsidRPr="009A61B5">
              <w:rPr>
                <w:rFonts w:asciiTheme="minorHAnsi" w:hAnsiTheme="minorHAnsi" w:cs="Monaco"/>
                <w:color w:val="4485D6"/>
                <w:sz w:val="28"/>
                <w:szCs w:val="28"/>
              </w:rPr>
              <w:t>1</w:t>
            </w:r>
          </w:p>
        </w:tc>
        <w:tc>
          <w:tcPr>
            <w:tcW w:w="13168" w:type="dxa"/>
          </w:tcPr>
          <w:p w14:paraId="47E78F44" w14:textId="77777777" w:rsidR="005E4EBF" w:rsidRPr="009A61B5" w:rsidRDefault="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color w:val="011E67"/>
                <w:sz w:val="28"/>
                <w:szCs w:val="28"/>
              </w:rPr>
              <w:t>driver</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get</w:t>
            </w:r>
            <w:proofErr w:type="spellEnd"/>
            <w:r w:rsidRPr="009A61B5">
              <w:rPr>
                <w:rFonts w:asciiTheme="minorHAnsi" w:hAnsiTheme="minorHAnsi" w:cs="Monaco"/>
                <w:color w:val="262626"/>
                <w:sz w:val="28"/>
                <w:szCs w:val="28"/>
              </w:rPr>
              <w:t>(</w:t>
            </w:r>
            <w:r w:rsidRPr="009A61B5">
              <w:rPr>
                <w:rFonts w:asciiTheme="minorHAnsi" w:hAnsiTheme="minorHAnsi" w:cs="Monaco"/>
                <w:color w:val="0F7001"/>
                <w:sz w:val="28"/>
                <w:szCs w:val="28"/>
              </w:rPr>
              <w:t>"http://www.softwaretestingmaterial.com"</w:t>
            </w:r>
            <w:r w:rsidRPr="009A61B5">
              <w:rPr>
                <w:rFonts w:asciiTheme="minorHAnsi" w:hAnsiTheme="minorHAnsi" w:cs="Monaco"/>
                <w:color w:val="262626"/>
                <w:sz w:val="28"/>
                <w:szCs w:val="28"/>
              </w:rPr>
              <w:t>);</w:t>
            </w:r>
          </w:p>
        </w:tc>
      </w:tr>
    </w:tbl>
    <w:p w14:paraId="75D20C86"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163758D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54. What is the alternative to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 method to open an URL using Selenium WebDriver?</w:t>
      </w:r>
    </w:p>
    <w:p w14:paraId="6457A96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Alternative method to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(“url”) method is driver.navigate.to(“url”)</w:t>
      </w:r>
    </w:p>
    <w:p w14:paraId="120C0129"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719542B4"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062CF82B"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06393801"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5C26428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55. What is the difference between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 and driver.navigate.to(“url”)?</w:t>
      </w:r>
    </w:p>
    <w:p w14:paraId="42D3D9F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 To open an URL and it will wait till the whole page gets loaded</w:t>
      </w:r>
    </w:p>
    <w:p w14:paraId="545CA74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driver.navigate.get</w:t>
      </w:r>
      <w:proofErr w:type="spellEnd"/>
      <w:r w:rsidRPr="009A61B5">
        <w:rPr>
          <w:rFonts w:asciiTheme="minorHAnsi" w:hAnsiTheme="minorHAnsi" w:cs="Helvetica"/>
          <w:color w:val="1A1A1A"/>
          <w:sz w:val="28"/>
          <w:szCs w:val="28"/>
        </w:rPr>
        <w:t>(): To navigate to an URL and It will not wait till the whole page gets loaded</w:t>
      </w:r>
    </w:p>
    <w:p w14:paraId="018B0A05"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4E0C1B83"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4188452F"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23D30427" w14:textId="77777777" w:rsidR="00F17A03" w:rsidRPr="009A61B5" w:rsidRDefault="00F17A03" w:rsidP="005E4EBF">
      <w:pPr>
        <w:widowControl w:val="0"/>
        <w:autoSpaceDE w:val="0"/>
        <w:autoSpaceDN w:val="0"/>
        <w:adjustRightInd w:val="0"/>
        <w:rPr>
          <w:rFonts w:asciiTheme="minorHAnsi" w:hAnsiTheme="minorHAnsi" w:cs="Helvetica"/>
          <w:color w:val="1A1A1A"/>
          <w:sz w:val="28"/>
          <w:szCs w:val="28"/>
        </w:rPr>
      </w:pPr>
    </w:p>
    <w:p w14:paraId="71530B1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56. Can I navigate back and forth in a browser in Selenium WebDriver?</w:t>
      </w:r>
    </w:p>
    <w:p w14:paraId="19DDFAD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Navigate interface to do navigate back and forth in a browser. It has methods to move back, forward as well as to refresh a page.</w:t>
      </w:r>
    </w:p>
    <w:p w14:paraId="73EC5FC5"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4E22F0B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().forward(); – to navigate to the next web page with reference to the browser’s history</w:t>
      </w:r>
    </w:p>
    <w:p w14:paraId="2D7988E7"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2A85D96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().back(); – takes back to the previous webpage with reference to the browser’s history</w:t>
      </w:r>
    </w:p>
    <w:p w14:paraId="6BF19224"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2D804D7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().refresh(); – to refresh the current web page thereby reloading all the web elements</w:t>
      </w:r>
    </w:p>
    <w:p w14:paraId="2E298928"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0A7F87B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().to(“url”); – to launch a new web browser window and navigate to the specified URL</w:t>
      </w:r>
    </w:p>
    <w:p w14:paraId="59865C8F"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1299B511"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2DC3FBDC"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52A1E09E"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2732E1FF" w14:textId="77777777" w:rsidR="003B6414" w:rsidRPr="009A61B5" w:rsidRDefault="003B6414" w:rsidP="005E4EBF">
      <w:pPr>
        <w:widowControl w:val="0"/>
        <w:autoSpaceDE w:val="0"/>
        <w:autoSpaceDN w:val="0"/>
        <w:adjustRightInd w:val="0"/>
        <w:rPr>
          <w:rFonts w:asciiTheme="minorHAnsi" w:hAnsiTheme="minorHAnsi" w:cs="Helvetica"/>
          <w:color w:val="1A1A1A"/>
          <w:sz w:val="28"/>
          <w:szCs w:val="28"/>
        </w:rPr>
      </w:pPr>
    </w:p>
    <w:p w14:paraId="6614A9E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57. What are the different types of navigation commands?</w:t>
      </w:r>
    </w:p>
    <w:p w14:paraId="41C6306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Refer above question (Can I navigate back and forth in a browser)</w:t>
      </w:r>
    </w:p>
    <w:p w14:paraId="6B3C7998"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0A11BEA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58. How to fetch the current page URL in Selenium?</w:t>
      </w:r>
    </w:p>
    <w:p w14:paraId="65CC891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fetch the current page URL, we use </w:t>
      </w:r>
      <w:proofErr w:type="spellStart"/>
      <w:r w:rsidRPr="009A61B5">
        <w:rPr>
          <w:rFonts w:asciiTheme="minorHAnsi" w:hAnsiTheme="minorHAnsi" w:cs="Helvetica"/>
          <w:color w:val="1A1A1A"/>
          <w:sz w:val="28"/>
          <w:szCs w:val="28"/>
        </w:rPr>
        <w:t>getCurrentURL</w:t>
      </w:r>
      <w:proofErr w:type="spellEnd"/>
      <w:r w:rsidRPr="009A61B5">
        <w:rPr>
          <w:rFonts w:asciiTheme="minorHAnsi" w:hAnsiTheme="minorHAnsi" w:cs="Helvetica"/>
          <w:color w:val="1A1A1A"/>
          <w:sz w:val="28"/>
          <w:szCs w:val="28"/>
        </w:rPr>
        <w:t>()</w:t>
      </w:r>
    </w:p>
    <w:p w14:paraId="72B48242"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driver.getCurrentUrl</w:t>
      </w:r>
      <w:proofErr w:type="spellEnd"/>
      <w:r w:rsidRPr="009A61B5">
        <w:rPr>
          <w:rFonts w:asciiTheme="minorHAnsi" w:hAnsiTheme="minorHAnsi" w:cs="Monaco"/>
          <w:sz w:val="28"/>
          <w:szCs w:val="28"/>
        </w:rPr>
        <w:t>();</w:t>
      </w:r>
    </w:p>
    <w:p w14:paraId="11F619B0"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29442438"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362E436C"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27DD603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59. How can we maximize browser window in Selenium?</w:t>
      </w:r>
    </w:p>
    <w:p w14:paraId="72C14A5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maximize browser window in selenium we use maximize() method. This method maximizes the current window if it is not already maximized</w:t>
      </w:r>
    </w:p>
    <w:p w14:paraId="7C4CD692"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driver.manage</w:t>
      </w:r>
      <w:proofErr w:type="spellEnd"/>
      <w:r w:rsidRPr="009A61B5">
        <w:rPr>
          <w:rFonts w:asciiTheme="minorHAnsi" w:hAnsiTheme="minorHAnsi" w:cs="Monaco"/>
          <w:sz w:val="28"/>
          <w:szCs w:val="28"/>
        </w:rPr>
        <w:t>().window().maximize();</w:t>
      </w:r>
    </w:p>
    <w:p w14:paraId="2AD0947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60. How to delete cookies in Selenium?</w:t>
      </w:r>
    </w:p>
    <w:p w14:paraId="1EDBF1E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delete cookies we use </w:t>
      </w:r>
      <w:proofErr w:type="spellStart"/>
      <w:r w:rsidRPr="009A61B5">
        <w:rPr>
          <w:rFonts w:asciiTheme="minorHAnsi" w:hAnsiTheme="minorHAnsi" w:cs="Helvetica"/>
          <w:color w:val="1A1A1A"/>
          <w:sz w:val="28"/>
          <w:szCs w:val="28"/>
        </w:rPr>
        <w:t>deleteAllCookies</w:t>
      </w:r>
      <w:proofErr w:type="spellEnd"/>
      <w:r w:rsidRPr="009A61B5">
        <w:rPr>
          <w:rFonts w:asciiTheme="minorHAnsi" w:hAnsiTheme="minorHAnsi" w:cs="Helvetica"/>
          <w:color w:val="1A1A1A"/>
          <w:sz w:val="28"/>
          <w:szCs w:val="28"/>
        </w:rPr>
        <w:t>() method</w:t>
      </w:r>
    </w:p>
    <w:p w14:paraId="76DBAA2A"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driver.manage</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deleteAllCookies</w:t>
      </w:r>
      <w:proofErr w:type="spellEnd"/>
      <w:r w:rsidRPr="009A61B5">
        <w:rPr>
          <w:rFonts w:asciiTheme="minorHAnsi" w:hAnsiTheme="minorHAnsi" w:cs="Monaco"/>
          <w:sz w:val="28"/>
          <w:szCs w:val="28"/>
        </w:rPr>
        <w:t>();</w:t>
      </w:r>
    </w:p>
    <w:p w14:paraId="641C1480"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244B6D76"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7CB2FE1D"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79CB8BDA"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10C12B00"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5D9B5BC4" w14:textId="77777777" w:rsidR="005A234C" w:rsidRPr="009A61B5" w:rsidRDefault="005A234C" w:rsidP="005E4EBF">
      <w:pPr>
        <w:widowControl w:val="0"/>
        <w:autoSpaceDE w:val="0"/>
        <w:autoSpaceDN w:val="0"/>
        <w:adjustRightInd w:val="0"/>
        <w:rPr>
          <w:rFonts w:asciiTheme="minorHAnsi" w:hAnsiTheme="minorHAnsi" w:cs="Helvetica"/>
          <w:color w:val="1A1A1A"/>
          <w:sz w:val="28"/>
          <w:szCs w:val="28"/>
        </w:rPr>
      </w:pPr>
    </w:p>
    <w:p w14:paraId="2C1C53F5" w14:textId="77777777" w:rsidR="005A234C" w:rsidRPr="009A61B5" w:rsidRDefault="005A234C" w:rsidP="005E4EBF">
      <w:pPr>
        <w:widowControl w:val="0"/>
        <w:autoSpaceDE w:val="0"/>
        <w:autoSpaceDN w:val="0"/>
        <w:adjustRightInd w:val="0"/>
        <w:rPr>
          <w:rFonts w:asciiTheme="minorHAnsi" w:hAnsiTheme="minorHAnsi" w:cs="Helvetica"/>
          <w:color w:val="1A1A1A"/>
          <w:sz w:val="28"/>
          <w:szCs w:val="28"/>
        </w:rPr>
      </w:pPr>
    </w:p>
    <w:p w14:paraId="55CDAB1B" w14:textId="77777777" w:rsidR="005A234C" w:rsidRPr="009A61B5" w:rsidRDefault="005A234C" w:rsidP="005E4EBF">
      <w:pPr>
        <w:widowControl w:val="0"/>
        <w:autoSpaceDE w:val="0"/>
        <w:autoSpaceDN w:val="0"/>
        <w:adjustRightInd w:val="0"/>
        <w:rPr>
          <w:rFonts w:asciiTheme="minorHAnsi" w:hAnsiTheme="minorHAnsi" w:cs="Helvetica"/>
          <w:color w:val="1A1A1A"/>
          <w:sz w:val="28"/>
          <w:szCs w:val="28"/>
        </w:rPr>
      </w:pPr>
    </w:p>
    <w:p w14:paraId="4E2A0120" w14:textId="77777777" w:rsidR="005A234C" w:rsidRPr="009A61B5" w:rsidRDefault="005A234C" w:rsidP="005E4EBF">
      <w:pPr>
        <w:widowControl w:val="0"/>
        <w:autoSpaceDE w:val="0"/>
        <w:autoSpaceDN w:val="0"/>
        <w:adjustRightInd w:val="0"/>
        <w:rPr>
          <w:rFonts w:asciiTheme="minorHAnsi" w:hAnsiTheme="minorHAnsi" w:cs="Helvetica"/>
          <w:color w:val="1A1A1A"/>
          <w:sz w:val="28"/>
          <w:szCs w:val="28"/>
        </w:rPr>
      </w:pPr>
    </w:p>
    <w:p w14:paraId="3C7A0C0E" w14:textId="77777777" w:rsidR="00B21EAD" w:rsidRPr="009A61B5" w:rsidRDefault="00B21EAD" w:rsidP="005E4EBF">
      <w:pPr>
        <w:widowControl w:val="0"/>
        <w:autoSpaceDE w:val="0"/>
        <w:autoSpaceDN w:val="0"/>
        <w:adjustRightInd w:val="0"/>
        <w:rPr>
          <w:rFonts w:asciiTheme="minorHAnsi" w:hAnsiTheme="minorHAnsi" w:cs="Helvetica"/>
          <w:color w:val="1A1A1A"/>
          <w:sz w:val="28"/>
          <w:szCs w:val="28"/>
        </w:rPr>
      </w:pPr>
    </w:p>
    <w:p w14:paraId="312D505A" w14:textId="77777777" w:rsidR="00B21EAD" w:rsidRPr="009A61B5" w:rsidRDefault="00B21EAD" w:rsidP="005E4EBF">
      <w:pPr>
        <w:widowControl w:val="0"/>
        <w:autoSpaceDE w:val="0"/>
        <w:autoSpaceDN w:val="0"/>
        <w:adjustRightInd w:val="0"/>
        <w:rPr>
          <w:rFonts w:asciiTheme="minorHAnsi" w:hAnsiTheme="minorHAnsi" w:cs="Helvetica"/>
          <w:color w:val="1A1A1A"/>
          <w:sz w:val="28"/>
          <w:szCs w:val="28"/>
        </w:rPr>
      </w:pPr>
    </w:p>
    <w:p w14:paraId="32704950" w14:textId="77777777" w:rsidR="00B21EAD" w:rsidRPr="009A61B5" w:rsidRDefault="00B21EAD" w:rsidP="005E4EBF">
      <w:pPr>
        <w:widowControl w:val="0"/>
        <w:autoSpaceDE w:val="0"/>
        <w:autoSpaceDN w:val="0"/>
        <w:adjustRightInd w:val="0"/>
        <w:rPr>
          <w:rFonts w:asciiTheme="minorHAnsi" w:hAnsiTheme="minorHAnsi" w:cs="Helvetica"/>
          <w:color w:val="1A1A1A"/>
          <w:sz w:val="28"/>
          <w:szCs w:val="28"/>
        </w:rPr>
      </w:pPr>
    </w:p>
    <w:p w14:paraId="18B959E2"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19B9E216"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0B231533"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5BF109A3" w14:textId="77777777" w:rsidR="00AB51CB" w:rsidRPr="009A61B5" w:rsidRDefault="00AB51CB" w:rsidP="005E4EBF">
      <w:pPr>
        <w:widowControl w:val="0"/>
        <w:autoSpaceDE w:val="0"/>
        <w:autoSpaceDN w:val="0"/>
        <w:adjustRightInd w:val="0"/>
        <w:rPr>
          <w:rFonts w:asciiTheme="minorHAnsi" w:hAnsiTheme="minorHAnsi" w:cs="Helvetica"/>
          <w:color w:val="1A1A1A"/>
          <w:sz w:val="28"/>
          <w:szCs w:val="28"/>
        </w:rPr>
      </w:pPr>
    </w:p>
    <w:p w14:paraId="490B905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61. What are the ways to refresh a browser using Selenium WebDriver?</w:t>
      </w:r>
    </w:p>
    <w:p w14:paraId="5BAC9F63"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There are multiple ways to refresh a page in selenium</w:t>
      </w:r>
    </w:p>
    <w:p w14:paraId="086B6DA3" w14:textId="77777777" w:rsidR="005E4EBF" w:rsidRPr="009A61B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Using </w:t>
      </w: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().refresh() command as mentioned in the question 45</w:t>
      </w:r>
    </w:p>
    <w:p w14:paraId="1C59C36F" w14:textId="77777777" w:rsidR="005E4EBF" w:rsidRPr="009A61B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Using </w:t>
      </w:r>
      <w:proofErr w:type="spellStart"/>
      <w:r w:rsidRPr="009A61B5">
        <w:rPr>
          <w:rFonts w:asciiTheme="minorHAnsi" w:hAnsiTheme="minorHAnsi" w:cs="Helvetica"/>
          <w:color w:val="1A1A1A"/>
          <w:sz w:val="28"/>
          <w:szCs w:val="28"/>
        </w:rPr>
        <w:t>driver.get</w:t>
      </w:r>
      <w:proofErr w:type="spellEnd"/>
      <w:r w:rsidRPr="009A61B5">
        <w:rPr>
          <w:rFonts w:asciiTheme="minorHAnsi" w:hAnsiTheme="minorHAnsi" w:cs="Helvetica"/>
          <w:color w:val="1A1A1A"/>
          <w:sz w:val="28"/>
          <w:szCs w:val="28"/>
        </w:rPr>
        <w:t xml:space="preserve">(“URL”) on the current URL or using </w:t>
      </w:r>
      <w:proofErr w:type="spellStart"/>
      <w:r w:rsidRPr="009A61B5">
        <w:rPr>
          <w:rFonts w:asciiTheme="minorHAnsi" w:hAnsiTheme="minorHAnsi" w:cs="Helvetica"/>
          <w:color w:val="1A1A1A"/>
          <w:sz w:val="28"/>
          <w:szCs w:val="28"/>
        </w:rPr>
        <w:t>driver.getCurrentUrl</w:t>
      </w:r>
      <w:proofErr w:type="spellEnd"/>
      <w:r w:rsidRPr="009A61B5">
        <w:rPr>
          <w:rFonts w:asciiTheme="minorHAnsi" w:hAnsiTheme="minorHAnsi" w:cs="Helvetica"/>
          <w:color w:val="1A1A1A"/>
          <w:sz w:val="28"/>
          <w:szCs w:val="28"/>
        </w:rPr>
        <w:t>()</w:t>
      </w:r>
    </w:p>
    <w:p w14:paraId="3AAB3C29" w14:textId="77777777" w:rsidR="005E4EBF" w:rsidRPr="009A61B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Using </w:t>
      </w: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 xml:space="preserve">().to(“URL”) on the current URL or </w:t>
      </w:r>
      <w:proofErr w:type="spellStart"/>
      <w:r w:rsidRPr="009A61B5">
        <w:rPr>
          <w:rFonts w:asciiTheme="minorHAnsi" w:hAnsiTheme="minorHAnsi" w:cs="Helvetica"/>
          <w:color w:val="1A1A1A"/>
          <w:sz w:val="28"/>
          <w:szCs w:val="28"/>
        </w:rPr>
        <w:t>driver.navigate</w:t>
      </w:r>
      <w:proofErr w:type="spellEnd"/>
      <w:r w:rsidRPr="009A61B5">
        <w:rPr>
          <w:rFonts w:asciiTheme="minorHAnsi" w:hAnsiTheme="minorHAnsi" w:cs="Helvetica"/>
          <w:color w:val="1A1A1A"/>
          <w:sz w:val="28"/>
          <w:szCs w:val="28"/>
        </w:rPr>
        <w:t>().to(</w:t>
      </w:r>
      <w:proofErr w:type="spellStart"/>
      <w:r w:rsidRPr="009A61B5">
        <w:rPr>
          <w:rFonts w:asciiTheme="minorHAnsi" w:hAnsiTheme="minorHAnsi" w:cs="Helvetica"/>
          <w:color w:val="1A1A1A"/>
          <w:sz w:val="28"/>
          <w:szCs w:val="28"/>
        </w:rPr>
        <w:t>driver.getCurrentUrl</w:t>
      </w:r>
      <w:proofErr w:type="spellEnd"/>
      <w:r w:rsidRPr="009A61B5">
        <w:rPr>
          <w:rFonts w:asciiTheme="minorHAnsi" w:hAnsiTheme="minorHAnsi" w:cs="Helvetica"/>
          <w:color w:val="1A1A1A"/>
          <w:sz w:val="28"/>
          <w:szCs w:val="28"/>
        </w:rPr>
        <w:t>());</w:t>
      </w:r>
    </w:p>
    <w:p w14:paraId="562FCBA2" w14:textId="77777777" w:rsidR="005E4EBF" w:rsidRPr="009A61B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Using </w:t>
      </w:r>
      <w:proofErr w:type="spellStart"/>
      <w:r w:rsidRPr="009A61B5">
        <w:rPr>
          <w:rFonts w:asciiTheme="minorHAnsi" w:hAnsiTheme="minorHAnsi" w:cs="Helvetica"/>
          <w:color w:val="1A1A1A"/>
          <w:sz w:val="28"/>
          <w:szCs w:val="28"/>
        </w:rPr>
        <w:t>sendKeys</w:t>
      </w:r>
      <w:proofErr w:type="spellEnd"/>
      <w:r w:rsidRPr="009A61B5">
        <w:rPr>
          <w:rFonts w:asciiTheme="minorHAnsi" w:hAnsiTheme="minorHAnsi" w:cs="Helvetica"/>
          <w:color w:val="1A1A1A"/>
          <w:sz w:val="28"/>
          <w:szCs w:val="28"/>
        </w:rPr>
        <w:t>(Keys.F5) on any textbox on the webpage</w:t>
      </w:r>
    </w:p>
    <w:p w14:paraId="02A3DE6C" w14:textId="77777777" w:rsidR="008666F4" w:rsidRPr="009A61B5" w:rsidRDefault="008666F4" w:rsidP="008666F4">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3987D2B" w14:textId="77777777" w:rsidR="008666F4" w:rsidRPr="009A61B5" w:rsidRDefault="008666F4" w:rsidP="008666F4">
      <w:pPr>
        <w:widowControl w:val="0"/>
        <w:tabs>
          <w:tab w:val="left" w:pos="220"/>
          <w:tab w:val="left" w:pos="720"/>
        </w:tabs>
        <w:autoSpaceDE w:val="0"/>
        <w:autoSpaceDN w:val="0"/>
        <w:adjustRightInd w:val="0"/>
        <w:rPr>
          <w:rFonts w:asciiTheme="minorHAnsi" w:hAnsiTheme="minorHAnsi" w:cs="Helvetica"/>
          <w:color w:val="1A1A1A"/>
          <w:sz w:val="28"/>
          <w:szCs w:val="28"/>
        </w:rPr>
      </w:pPr>
    </w:p>
    <w:p w14:paraId="6C06D3B5" w14:textId="77777777" w:rsidR="008666F4" w:rsidRPr="009A61B5" w:rsidRDefault="008666F4" w:rsidP="008666F4">
      <w:pPr>
        <w:widowControl w:val="0"/>
        <w:tabs>
          <w:tab w:val="left" w:pos="220"/>
          <w:tab w:val="left" w:pos="720"/>
        </w:tabs>
        <w:autoSpaceDE w:val="0"/>
        <w:autoSpaceDN w:val="0"/>
        <w:adjustRightInd w:val="0"/>
        <w:rPr>
          <w:rFonts w:asciiTheme="minorHAnsi" w:hAnsiTheme="minorHAnsi" w:cs="Helvetica"/>
          <w:color w:val="1A1A1A"/>
          <w:sz w:val="28"/>
          <w:szCs w:val="28"/>
        </w:rPr>
      </w:pPr>
    </w:p>
    <w:p w14:paraId="5CF4A59D" w14:textId="77777777" w:rsidR="008666F4" w:rsidRPr="009A61B5" w:rsidRDefault="008666F4" w:rsidP="008666F4">
      <w:pPr>
        <w:widowControl w:val="0"/>
        <w:tabs>
          <w:tab w:val="left" w:pos="220"/>
          <w:tab w:val="left" w:pos="720"/>
        </w:tabs>
        <w:autoSpaceDE w:val="0"/>
        <w:autoSpaceDN w:val="0"/>
        <w:adjustRightInd w:val="0"/>
        <w:rPr>
          <w:rFonts w:asciiTheme="minorHAnsi" w:hAnsiTheme="minorHAnsi" w:cs="Helvetica"/>
          <w:color w:val="1A1A1A"/>
          <w:sz w:val="28"/>
          <w:szCs w:val="28"/>
        </w:rPr>
      </w:pPr>
    </w:p>
    <w:p w14:paraId="3082506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62. What is the difference between </w:t>
      </w:r>
      <w:proofErr w:type="spellStart"/>
      <w:r w:rsidRPr="009A61B5">
        <w:rPr>
          <w:rFonts w:asciiTheme="minorHAnsi" w:hAnsiTheme="minorHAnsi" w:cs="Helvetica"/>
          <w:color w:val="1A1A1A"/>
          <w:sz w:val="28"/>
          <w:szCs w:val="28"/>
        </w:rPr>
        <w:t>driver.getWindowHandle</w:t>
      </w:r>
      <w:proofErr w:type="spellEnd"/>
      <w:r w:rsidRPr="009A61B5">
        <w:rPr>
          <w:rFonts w:asciiTheme="minorHAnsi" w:hAnsiTheme="minorHAnsi" w:cs="Helvetica"/>
          <w:color w:val="1A1A1A"/>
          <w:sz w:val="28"/>
          <w:szCs w:val="28"/>
        </w:rPr>
        <w:t xml:space="preserve">() and </w:t>
      </w:r>
      <w:proofErr w:type="spellStart"/>
      <w:r w:rsidRPr="009A61B5">
        <w:rPr>
          <w:rFonts w:asciiTheme="minorHAnsi" w:hAnsiTheme="minorHAnsi" w:cs="Helvetica"/>
          <w:color w:val="1A1A1A"/>
          <w:sz w:val="28"/>
          <w:szCs w:val="28"/>
        </w:rPr>
        <w:t>driver.getWindowHandles</w:t>
      </w:r>
      <w:proofErr w:type="spellEnd"/>
      <w:r w:rsidRPr="009A61B5">
        <w:rPr>
          <w:rFonts w:asciiTheme="minorHAnsi" w:hAnsiTheme="minorHAnsi" w:cs="Helvetica"/>
          <w:color w:val="1A1A1A"/>
          <w:sz w:val="28"/>
          <w:szCs w:val="28"/>
        </w:rPr>
        <w:t>() in Selenium WebDriver?</w:t>
      </w:r>
    </w:p>
    <w:p w14:paraId="125252A3" w14:textId="77777777" w:rsidR="00335A4F" w:rsidRPr="009A61B5" w:rsidRDefault="00335A4F" w:rsidP="005E4EBF">
      <w:pPr>
        <w:widowControl w:val="0"/>
        <w:autoSpaceDE w:val="0"/>
        <w:autoSpaceDN w:val="0"/>
        <w:adjustRightInd w:val="0"/>
        <w:rPr>
          <w:rFonts w:asciiTheme="minorHAnsi" w:hAnsiTheme="minorHAnsi" w:cs="Helvetica"/>
          <w:color w:val="1A1A1A"/>
          <w:sz w:val="28"/>
          <w:szCs w:val="28"/>
        </w:rPr>
      </w:pPr>
    </w:p>
    <w:p w14:paraId="7B38EFE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driver.getWindowHandle</w:t>
      </w:r>
      <w:proofErr w:type="spellEnd"/>
      <w:r w:rsidRPr="009A61B5">
        <w:rPr>
          <w:rFonts w:asciiTheme="minorHAnsi" w:hAnsiTheme="minorHAnsi" w:cs="Helvetica"/>
          <w:color w:val="1A1A1A"/>
          <w:sz w:val="28"/>
          <w:szCs w:val="28"/>
        </w:rPr>
        <w:t>() – It returns a handle of the current page (a unique identifier)</w:t>
      </w:r>
    </w:p>
    <w:p w14:paraId="525990E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driver.getWindowHandles</w:t>
      </w:r>
      <w:proofErr w:type="spellEnd"/>
      <w:r w:rsidRPr="009A61B5">
        <w:rPr>
          <w:rFonts w:asciiTheme="minorHAnsi" w:hAnsiTheme="minorHAnsi" w:cs="Helvetica"/>
          <w:color w:val="1A1A1A"/>
          <w:sz w:val="28"/>
          <w:szCs w:val="28"/>
        </w:rPr>
        <w:t>() – It returns a set of handles of the all the pages available.</w:t>
      </w:r>
    </w:p>
    <w:p w14:paraId="5119733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8650740"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6D4040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63. What is the difference between </w:t>
      </w:r>
      <w:proofErr w:type="spellStart"/>
      <w:r w:rsidRPr="009A61B5">
        <w:rPr>
          <w:rFonts w:asciiTheme="minorHAnsi" w:hAnsiTheme="minorHAnsi" w:cs="Helvetica"/>
          <w:color w:val="1A1A1A"/>
          <w:sz w:val="28"/>
          <w:szCs w:val="28"/>
        </w:rPr>
        <w:t>driver.close</w:t>
      </w:r>
      <w:proofErr w:type="spellEnd"/>
      <w:r w:rsidRPr="009A61B5">
        <w:rPr>
          <w:rFonts w:asciiTheme="minorHAnsi" w:hAnsiTheme="minorHAnsi" w:cs="Helvetica"/>
          <w:color w:val="1A1A1A"/>
          <w:sz w:val="28"/>
          <w:szCs w:val="28"/>
        </w:rPr>
        <w:t xml:space="preserve">() and </w:t>
      </w:r>
      <w:proofErr w:type="spellStart"/>
      <w:r w:rsidRPr="009A61B5">
        <w:rPr>
          <w:rFonts w:asciiTheme="minorHAnsi" w:hAnsiTheme="minorHAnsi" w:cs="Helvetica"/>
          <w:color w:val="1A1A1A"/>
          <w:sz w:val="28"/>
          <w:szCs w:val="28"/>
        </w:rPr>
        <w:t>driver.quit</w:t>
      </w:r>
      <w:proofErr w:type="spellEnd"/>
      <w:r w:rsidRPr="009A61B5">
        <w:rPr>
          <w:rFonts w:asciiTheme="minorHAnsi" w:hAnsiTheme="minorHAnsi" w:cs="Helvetica"/>
          <w:color w:val="1A1A1A"/>
          <w:sz w:val="28"/>
          <w:szCs w:val="28"/>
        </w:rPr>
        <w:t>() methods?</w:t>
      </w:r>
    </w:p>
    <w:p w14:paraId="7EAB825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Purpose of these two methods (</w:t>
      </w:r>
      <w:proofErr w:type="spellStart"/>
      <w:r w:rsidRPr="009A61B5">
        <w:rPr>
          <w:rFonts w:asciiTheme="minorHAnsi" w:hAnsiTheme="minorHAnsi" w:cs="Helvetica"/>
          <w:color w:val="1A1A1A"/>
          <w:sz w:val="28"/>
          <w:szCs w:val="28"/>
        </w:rPr>
        <w:t>driver.close</w:t>
      </w:r>
      <w:proofErr w:type="spellEnd"/>
      <w:r w:rsidRPr="009A61B5">
        <w:rPr>
          <w:rFonts w:asciiTheme="minorHAnsi" w:hAnsiTheme="minorHAnsi" w:cs="Helvetica"/>
          <w:color w:val="1A1A1A"/>
          <w:sz w:val="28"/>
          <w:szCs w:val="28"/>
        </w:rPr>
        <w:t xml:space="preserve"> and </w:t>
      </w:r>
      <w:proofErr w:type="spellStart"/>
      <w:r w:rsidRPr="009A61B5">
        <w:rPr>
          <w:rFonts w:asciiTheme="minorHAnsi" w:hAnsiTheme="minorHAnsi" w:cs="Helvetica"/>
          <w:color w:val="1A1A1A"/>
          <w:sz w:val="28"/>
          <w:szCs w:val="28"/>
        </w:rPr>
        <w:t>driver.quit</w:t>
      </w:r>
      <w:proofErr w:type="spellEnd"/>
      <w:r w:rsidRPr="009A61B5">
        <w:rPr>
          <w:rFonts w:asciiTheme="minorHAnsi" w:hAnsiTheme="minorHAnsi" w:cs="Helvetica"/>
          <w:color w:val="1A1A1A"/>
          <w:sz w:val="28"/>
          <w:szCs w:val="28"/>
        </w:rPr>
        <w:t>) is almost same. Both allow us to close a browser but still, there is a difference.</w:t>
      </w:r>
    </w:p>
    <w:p w14:paraId="14B34E5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driver.close</w:t>
      </w:r>
      <w:proofErr w:type="spellEnd"/>
      <w:r w:rsidRPr="009A61B5">
        <w:rPr>
          <w:rFonts w:asciiTheme="minorHAnsi" w:hAnsiTheme="minorHAnsi" w:cs="Helvetica"/>
          <w:color w:val="1A1A1A"/>
          <w:sz w:val="28"/>
          <w:szCs w:val="28"/>
        </w:rPr>
        <w:t>(): To close current WebDriver instance</w:t>
      </w:r>
    </w:p>
    <w:p w14:paraId="3DD1559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driver.quit</w:t>
      </w:r>
      <w:proofErr w:type="spellEnd"/>
      <w:r w:rsidRPr="009A61B5">
        <w:rPr>
          <w:rFonts w:asciiTheme="minorHAnsi" w:hAnsiTheme="minorHAnsi" w:cs="Helvetica"/>
          <w:color w:val="1A1A1A"/>
          <w:sz w:val="28"/>
          <w:szCs w:val="28"/>
        </w:rPr>
        <w:t>(): To close all the opened WebDriver instances</w:t>
      </w:r>
    </w:p>
    <w:p w14:paraId="22CE6B76"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3FD584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930371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9BD6583"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1EC205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64. What is the difference between </w:t>
      </w:r>
      <w:proofErr w:type="spellStart"/>
      <w:r w:rsidRPr="009A61B5">
        <w:rPr>
          <w:rFonts w:asciiTheme="minorHAnsi" w:hAnsiTheme="minorHAnsi" w:cs="Helvetica"/>
          <w:color w:val="1A1A1A"/>
          <w:sz w:val="28"/>
          <w:szCs w:val="28"/>
        </w:rPr>
        <w:t>driver.findElement</w:t>
      </w:r>
      <w:proofErr w:type="spellEnd"/>
      <w:r w:rsidRPr="009A61B5">
        <w:rPr>
          <w:rFonts w:asciiTheme="minorHAnsi" w:hAnsiTheme="minorHAnsi" w:cs="Helvetica"/>
          <w:color w:val="1A1A1A"/>
          <w:sz w:val="28"/>
          <w:szCs w:val="28"/>
        </w:rPr>
        <w:t xml:space="preserve">() and </w:t>
      </w:r>
      <w:proofErr w:type="spellStart"/>
      <w:r w:rsidRPr="009A61B5">
        <w:rPr>
          <w:rFonts w:asciiTheme="minorHAnsi" w:hAnsiTheme="minorHAnsi" w:cs="Helvetica"/>
          <w:color w:val="1A1A1A"/>
          <w:sz w:val="28"/>
          <w:szCs w:val="28"/>
        </w:rPr>
        <w:t>driver.findElements</w:t>
      </w:r>
      <w:proofErr w:type="spellEnd"/>
      <w:r w:rsidRPr="009A61B5">
        <w:rPr>
          <w:rFonts w:asciiTheme="minorHAnsi" w:hAnsiTheme="minorHAnsi" w:cs="Helvetica"/>
          <w:color w:val="1A1A1A"/>
          <w:sz w:val="28"/>
          <w:szCs w:val="28"/>
        </w:rPr>
        <w:t>() commands?</w:t>
      </w:r>
    </w:p>
    <w:p w14:paraId="2AA27E7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The difference between </w:t>
      </w:r>
      <w:proofErr w:type="spellStart"/>
      <w:r w:rsidRPr="009A61B5">
        <w:rPr>
          <w:rFonts w:asciiTheme="minorHAnsi" w:hAnsiTheme="minorHAnsi" w:cs="Helvetica"/>
          <w:color w:val="1A1A1A"/>
          <w:sz w:val="28"/>
          <w:szCs w:val="28"/>
        </w:rPr>
        <w:t>driver.findElement</w:t>
      </w:r>
      <w:proofErr w:type="spellEnd"/>
      <w:r w:rsidRPr="009A61B5">
        <w:rPr>
          <w:rFonts w:asciiTheme="minorHAnsi" w:hAnsiTheme="minorHAnsi" w:cs="Helvetica"/>
          <w:color w:val="1A1A1A"/>
          <w:sz w:val="28"/>
          <w:szCs w:val="28"/>
        </w:rPr>
        <w:t xml:space="preserve">() and </w:t>
      </w:r>
      <w:proofErr w:type="spellStart"/>
      <w:r w:rsidRPr="009A61B5">
        <w:rPr>
          <w:rFonts w:asciiTheme="minorHAnsi" w:hAnsiTheme="minorHAnsi" w:cs="Helvetica"/>
          <w:color w:val="1A1A1A"/>
          <w:sz w:val="28"/>
          <w:szCs w:val="28"/>
        </w:rPr>
        <w:t>driver.findElements</w:t>
      </w:r>
      <w:proofErr w:type="spellEnd"/>
      <w:r w:rsidRPr="009A61B5">
        <w:rPr>
          <w:rFonts w:asciiTheme="minorHAnsi" w:hAnsiTheme="minorHAnsi" w:cs="Helvetica"/>
          <w:color w:val="1A1A1A"/>
          <w:sz w:val="28"/>
          <w:szCs w:val="28"/>
        </w:rPr>
        <w:t>() commands is-</w:t>
      </w:r>
    </w:p>
    <w:p w14:paraId="36DA0CD8"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findElement</w:t>
      </w:r>
      <w:proofErr w:type="spellEnd"/>
      <w:r w:rsidRPr="009A61B5">
        <w:rPr>
          <w:rFonts w:asciiTheme="minorHAnsi" w:hAnsiTheme="minorHAnsi" w:cs="Helvetica"/>
          <w:color w:val="1A1A1A"/>
          <w:sz w:val="28"/>
          <w:szCs w:val="28"/>
        </w:rPr>
        <w:t xml:space="preserve">() returns a single </w:t>
      </w:r>
      <w:proofErr w:type="spellStart"/>
      <w:r w:rsidRPr="009A61B5">
        <w:rPr>
          <w:rFonts w:asciiTheme="minorHAnsi" w:hAnsiTheme="minorHAnsi" w:cs="Helvetica"/>
          <w:color w:val="1A1A1A"/>
          <w:sz w:val="28"/>
          <w:szCs w:val="28"/>
        </w:rPr>
        <w:t>WebElement</w:t>
      </w:r>
      <w:proofErr w:type="spellEnd"/>
      <w:r w:rsidRPr="009A61B5">
        <w:rPr>
          <w:rFonts w:asciiTheme="minorHAnsi" w:hAnsiTheme="minorHAnsi" w:cs="Helvetica"/>
          <w:color w:val="1A1A1A"/>
          <w:sz w:val="28"/>
          <w:szCs w:val="28"/>
        </w:rPr>
        <w:t xml:space="preserve"> (found first) based on the locator passed as parameter. Whereas </w:t>
      </w:r>
      <w:proofErr w:type="spellStart"/>
      <w:r w:rsidRPr="009A61B5">
        <w:rPr>
          <w:rFonts w:asciiTheme="minorHAnsi" w:hAnsiTheme="minorHAnsi" w:cs="Helvetica"/>
          <w:color w:val="1A1A1A"/>
          <w:sz w:val="28"/>
          <w:szCs w:val="28"/>
        </w:rPr>
        <w:t>findElements</w:t>
      </w:r>
      <w:proofErr w:type="spellEnd"/>
      <w:r w:rsidRPr="009A61B5">
        <w:rPr>
          <w:rFonts w:asciiTheme="minorHAnsi" w:hAnsiTheme="minorHAnsi" w:cs="Helvetica"/>
          <w:color w:val="1A1A1A"/>
          <w:sz w:val="28"/>
          <w:szCs w:val="28"/>
        </w:rPr>
        <w:t xml:space="preserve">() returns a list of </w:t>
      </w:r>
      <w:proofErr w:type="spellStart"/>
      <w:r w:rsidRPr="009A61B5">
        <w:rPr>
          <w:rFonts w:asciiTheme="minorHAnsi" w:hAnsiTheme="minorHAnsi" w:cs="Helvetica"/>
          <w:color w:val="1A1A1A"/>
          <w:sz w:val="28"/>
          <w:szCs w:val="28"/>
        </w:rPr>
        <w:t>WebElements</w:t>
      </w:r>
      <w:proofErr w:type="spellEnd"/>
      <w:r w:rsidRPr="009A61B5">
        <w:rPr>
          <w:rFonts w:asciiTheme="minorHAnsi" w:hAnsiTheme="minorHAnsi" w:cs="Helvetica"/>
          <w:color w:val="1A1A1A"/>
          <w:sz w:val="28"/>
          <w:szCs w:val="28"/>
        </w:rPr>
        <w:t>, all satisfying the locator value passed.</w:t>
      </w:r>
    </w:p>
    <w:p w14:paraId="662B991A"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Syntax of </w:t>
      </w:r>
      <w:proofErr w:type="spellStart"/>
      <w:r w:rsidRPr="009A61B5">
        <w:rPr>
          <w:rFonts w:asciiTheme="minorHAnsi" w:hAnsiTheme="minorHAnsi" w:cs="Helvetica"/>
          <w:color w:val="1A1A1A"/>
          <w:sz w:val="28"/>
          <w:szCs w:val="28"/>
        </w:rPr>
        <w:t>findElement</w:t>
      </w:r>
      <w:proofErr w:type="spellEnd"/>
      <w:r w:rsidRPr="009A61B5">
        <w:rPr>
          <w:rFonts w:asciiTheme="minorHAnsi" w:hAnsiTheme="minorHAnsi" w:cs="Helvetica"/>
          <w:color w:val="1A1A1A"/>
          <w:sz w:val="28"/>
          <w:szCs w:val="28"/>
        </w:rPr>
        <w:t>()-</w:t>
      </w:r>
    </w:p>
    <w:p w14:paraId="319D6418"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WebElement</w:t>
      </w:r>
      <w:proofErr w:type="spellEnd"/>
      <w:r w:rsidRPr="009A61B5">
        <w:rPr>
          <w:rFonts w:asciiTheme="minorHAnsi" w:hAnsiTheme="minorHAnsi" w:cs="Helvetica"/>
          <w:color w:val="1A1A1A"/>
          <w:sz w:val="28"/>
          <w:szCs w:val="28"/>
        </w:rPr>
        <w:t xml:space="preserve"> textbox = </w:t>
      </w:r>
      <w:proofErr w:type="spellStart"/>
      <w:r w:rsidRPr="009A61B5">
        <w:rPr>
          <w:rFonts w:asciiTheme="minorHAnsi" w:hAnsiTheme="minorHAnsi" w:cs="Helvetica"/>
          <w:color w:val="1A1A1A"/>
          <w:sz w:val="28"/>
          <w:szCs w:val="28"/>
        </w:rPr>
        <w:t>driver.findElement</w:t>
      </w:r>
      <w:proofErr w:type="spellEnd"/>
      <w:r w:rsidRPr="009A61B5">
        <w:rPr>
          <w:rFonts w:asciiTheme="minorHAnsi" w:hAnsiTheme="minorHAnsi" w:cs="Helvetica"/>
          <w:color w:val="1A1A1A"/>
          <w:sz w:val="28"/>
          <w:szCs w:val="28"/>
        </w:rPr>
        <w:t>(By.id(“</w:t>
      </w:r>
      <w:proofErr w:type="spellStart"/>
      <w:r w:rsidRPr="009A61B5">
        <w:rPr>
          <w:rFonts w:asciiTheme="minorHAnsi" w:hAnsiTheme="minorHAnsi" w:cs="Helvetica"/>
          <w:color w:val="1A1A1A"/>
          <w:sz w:val="28"/>
          <w:szCs w:val="28"/>
        </w:rPr>
        <w:t>textBoxLocator</w:t>
      </w:r>
      <w:proofErr w:type="spellEnd"/>
      <w:r w:rsidRPr="009A61B5">
        <w:rPr>
          <w:rFonts w:asciiTheme="minorHAnsi" w:hAnsiTheme="minorHAnsi" w:cs="Helvetica"/>
          <w:color w:val="1A1A1A"/>
          <w:sz w:val="28"/>
          <w:szCs w:val="28"/>
        </w:rPr>
        <w:t>”));</w:t>
      </w:r>
    </w:p>
    <w:p w14:paraId="7E15CAE6"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Syntax of </w:t>
      </w:r>
      <w:proofErr w:type="spellStart"/>
      <w:r w:rsidRPr="009A61B5">
        <w:rPr>
          <w:rFonts w:asciiTheme="minorHAnsi" w:hAnsiTheme="minorHAnsi" w:cs="Helvetica"/>
          <w:color w:val="1A1A1A"/>
          <w:sz w:val="28"/>
          <w:szCs w:val="28"/>
        </w:rPr>
        <w:t>findElements</w:t>
      </w:r>
      <w:proofErr w:type="spellEnd"/>
      <w:r w:rsidRPr="009A61B5">
        <w:rPr>
          <w:rFonts w:asciiTheme="minorHAnsi" w:hAnsiTheme="minorHAnsi" w:cs="Helvetica"/>
          <w:color w:val="1A1A1A"/>
          <w:sz w:val="28"/>
          <w:szCs w:val="28"/>
        </w:rPr>
        <w:t>()-</w:t>
      </w:r>
    </w:p>
    <w:p w14:paraId="2515E61F"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List &lt;</w:t>
      </w:r>
      <w:proofErr w:type="spellStart"/>
      <w:r w:rsidRPr="009A61B5">
        <w:rPr>
          <w:rFonts w:asciiTheme="minorHAnsi" w:hAnsiTheme="minorHAnsi" w:cs="Helvetica"/>
          <w:color w:val="1A1A1A"/>
          <w:sz w:val="28"/>
          <w:szCs w:val="28"/>
        </w:rPr>
        <w:t>WebElement</w:t>
      </w:r>
      <w:proofErr w:type="spellEnd"/>
      <w:r w:rsidRPr="009A61B5">
        <w:rPr>
          <w:rFonts w:asciiTheme="minorHAnsi" w:hAnsiTheme="minorHAnsi" w:cs="Helvetica"/>
          <w:color w:val="1A1A1A"/>
          <w:sz w:val="28"/>
          <w:szCs w:val="28"/>
        </w:rPr>
        <w:t xml:space="preserve">&gt; elements = </w:t>
      </w:r>
      <w:proofErr w:type="spellStart"/>
      <w:r w:rsidRPr="009A61B5">
        <w:rPr>
          <w:rFonts w:asciiTheme="minorHAnsi" w:hAnsiTheme="minorHAnsi" w:cs="Helvetica"/>
          <w:color w:val="1A1A1A"/>
          <w:sz w:val="28"/>
          <w:szCs w:val="28"/>
        </w:rPr>
        <w:t>element.findElements</w:t>
      </w:r>
      <w:proofErr w:type="spellEnd"/>
      <w:r w:rsidRPr="009A61B5">
        <w:rPr>
          <w:rFonts w:asciiTheme="minorHAnsi" w:hAnsiTheme="minorHAnsi" w:cs="Helvetica"/>
          <w:color w:val="1A1A1A"/>
          <w:sz w:val="28"/>
          <w:szCs w:val="28"/>
        </w:rPr>
        <w:t>(By.id(“value”));</w:t>
      </w:r>
    </w:p>
    <w:p w14:paraId="542A03CF" w14:textId="77777777" w:rsidR="005E4EBF" w:rsidRPr="009A61B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Another difference between the two is- if no element is found then </w:t>
      </w:r>
      <w:proofErr w:type="spellStart"/>
      <w:r w:rsidRPr="009A61B5">
        <w:rPr>
          <w:rFonts w:asciiTheme="minorHAnsi" w:hAnsiTheme="minorHAnsi" w:cs="Helvetica"/>
          <w:color w:val="1A1A1A"/>
          <w:sz w:val="28"/>
          <w:szCs w:val="28"/>
        </w:rPr>
        <w:t>findElement</w:t>
      </w:r>
      <w:proofErr w:type="spellEnd"/>
      <w:r w:rsidRPr="009A61B5">
        <w:rPr>
          <w:rFonts w:asciiTheme="minorHAnsi" w:hAnsiTheme="minorHAnsi" w:cs="Helvetica"/>
          <w:color w:val="1A1A1A"/>
          <w:sz w:val="28"/>
          <w:szCs w:val="28"/>
        </w:rPr>
        <w:t xml:space="preserve">() throws </w:t>
      </w:r>
      <w:proofErr w:type="spellStart"/>
      <w:r w:rsidRPr="009A61B5">
        <w:rPr>
          <w:rFonts w:asciiTheme="minorHAnsi" w:hAnsiTheme="minorHAnsi" w:cs="Helvetica"/>
          <w:color w:val="1A1A1A"/>
          <w:sz w:val="28"/>
          <w:szCs w:val="28"/>
        </w:rPr>
        <w:t>NoSuchElementException</w:t>
      </w:r>
      <w:proofErr w:type="spellEnd"/>
      <w:r w:rsidRPr="009A61B5">
        <w:rPr>
          <w:rFonts w:asciiTheme="minorHAnsi" w:hAnsiTheme="minorHAnsi" w:cs="Helvetica"/>
          <w:color w:val="1A1A1A"/>
          <w:sz w:val="28"/>
          <w:szCs w:val="28"/>
        </w:rPr>
        <w:t xml:space="preserve"> whereas </w:t>
      </w:r>
      <w:proofErr w:type="spellStart"/>
      <w:r w:rsidRPr="009A61B5">
        <w:rPr>
          <w:rFonts w:asciiTheme="minorHAnsi" w:hAnsiTheme="minorHAnsi" w:cs="Helvetica"/>
          <w:color w:val="1A1A1A"/>
          <w:sz w:val="28"/>
          <w:szCs w:val="28"/>
        </w:rPr>
        <w:t>findElements</w:t>
      </w:r>
      <w:proofErr w:type="spellEnd"/>
      <w:r w:rsidRPr="009A61B5">
        <w:rPr>
          <w:rFonts w:asciiTheme="minorHAnsi" w:hAnsiTheme="minorHAnsi" w:cs="Helvetica"/>
          <w:color w:val="1A1A1A"/>
          <w:sz w:val="28"/>
          <w:szCs w:val="28"/>
        </w:rPr>
        <w:t>() returns a list of 0 elements.</w:t>
      </w:r>
    </w:p>
    <w:p w14:paraId="6AE10027"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4CFBDD8" w14:textId="77777777" w:rsidR="00BE6F67" w:rsidRPr="009A61B5" w:rsidRDefault="00D741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List&lt;</w:t>
      </w:r>
      <w:proofErr w:type="spellStart"/>
      <w:r w:rsidRPr="009A61B5">
        <w:rPr>
          <w:rFonts w:asciiTheme="minorHAnsi" w:hAnsiTheme="minorHAnsi" w:cs="Helvetica"/>
          <w:color w:val="1A1A1A"/>
          <w:sz w:val="28"/>
          <w:szCs w:val="28"/>
        </w:rPr>
        <w:t>WebElement</w:t>
      </w:r>
      <w:proofErr w:type="spellEnd"/>
      <w:r w:rsidRPr="009A61B5">
        <w:rPr>
          <w:rFonts w:asciiTheme="minorHAnsi" w:hAnsiTheme="minorHAnsi" w:cs="Helvetica"/>
          <w:color w:val="1A1A1A"/>
          <w:sz w:val="28"/>
          <w:szCs w:val="28"/>
        </w:rPr>
        <w:t xml:space="preserve">&gt; list = </w:t>
      </w:r>
      <w:proofErr w:type="spellStart"/>
      <w:r w:rsidRPr="009A61B5">
        <w:rPr>
          <w:rFonts w:asciiTheme="minorHAnsi" w:hAnsiTheme="minorHAnsi" w:cs="Helvetica"/>
          <w:color w:val="1A1A1A"/>
          <w:sz w:val="28"/>
          <w:szCs w:val="28"/>
        </w:rPr>
        <w:t>driver.findElements</w:t>
      </w:r>
      <w:proofErr w:type="spellEnd"/>
      <w:r w:rsidRPr="009A61B5">
        <w:rPr>
          <w:rFonts w:asciiTheme="minorHAnsi" w:hAnsiTheme="minorHAnsi" w:cs="Helvetica"/>
          <w:color w:val="1A1A1A"/>
          <w:sz w:val="28"/>
          <w:szCs w:val="28"/>
        </w:rPr>
        <w:t>(</w:t>
      </w:r>
      <w:proofErr w:type="spellStart"/>
      <w:r w:rsidRPr="009A61B5">
        <w:rPr>
          <w:rFonts w:asciiTheme="minorHAnsi" w:hAnsiTheme="minorHAnsi" w:cs="Helvetica"/>
          <w:color w:val="1A1A1A"/>
          <w:sz w:val="28"/>
          <w:szCs w:val="28"/>
        </w:rPr>
        <w:t>By.tagName</w:t>
      </w:r>
      <w:proofErr w:type="spellEnd"/>
      <w:r w:rsidRPr="009A61B5">
        <w:rPr>
          <w:rFonts w:asciiTheme="minorHAnsi" w:hAnsiTheme="minorHAnsi" w:cs="Helvetica"/>
          <w:color w:val="1A1A1A"/>
          <w:sz w:val="28"/>
          <w:szCs w:val="28"/>
        </w:rPr>
        <w:t>(“a”));</w:t>
      </w:r>
    </w:p>
    <w:p w14:paraId="40B2F40A" w14:textId="77777777" w:rsidR="00BE6F67" w:rsidRPr="009A61B5" w:rsidRDefault="00D741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Sop(</w:t>
      </w:r>
      <w:proofErr w:type="spellStart"/>
      <w:r w:rsidRPr="009A61B5">
        <w:rPr>
          <w:rFonts w:asciiTheme="minorHAnsi" w:hAnsiTheme="minorHAnsi" w:cs="Helvetica"/>
          <w:color w:val="1A1A1A"/>
          <w:sz w:val="28"/>
          <w:szCs w:val="28"/>
        </w:rPr>
        <w:t>list.size</w:t>
      </w:r>
      <w:proofErr w:type="spellEnd"/>
      <w:r w:rsidRPr="009A61B5">
        <w:rPr>
          <w:rFonts w:asciiTheme="minorHAnsi" w:hAnsiTheme="minorHAnsi" w:cs="Helvetica"/>
          <w:color w:val="1A1A1A"/>
          <w:sz w:val="28"/>
          <w:szCs w:val="28"/>
        </w:rPr>
        <w:t>()); ==40</w:t>
      </w:r>
    </w:p>
    <w:p w14:paraId="2C49050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8532F9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65. How to find whether an element is displayed on the web page? </w:t>
      </w:r>
    </w:p>
    <w:p w14:paraId="7A54ACD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WebDriver facilitates the user with the following methods to check the visibility of the web elements. These web elements can be buttons, drop boxes, checkboxes, radio buttons, labels etc.</w:t>
      </w:r>
    </w:p>
    <w:p w14:paraId="1D775B72" w14:textId="77777777" w:rsidR="005E4EBF" w:rsidRPr="009A61B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isDisplayed</w:t>
      </w:r>
      <w:proofErr w:type="spellEnd"/>
      <w:r w:rsidRPr="009A61B5">
        <w:rPr>
          <w:rFonts w:asciiTheme="minorHAnsi" w:hAnsiTheme="minorHAnsi" w:cs="Helvetica"/>
          <w:color w:val="1A1A1A"/>
          <w:sz w:val="28"/>
          <w:szCs w:val="28"/>
        </w:rPr>
        <w:t>()</w:t>
      </w:r>
    </w:p>
    <w:p w14:paraId="06FBE5D5" w14:textId="77777777" w:rsidR="005E4EBF" w:rsidRPr="009A61B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sz w:val="28"/>
          <w:szCs w:val="28"/>
        </w:rPr>
        <w:t>boolean</w:t>
      </w:r>
      <w:proofErr w:type="spellEnd"/>
      <w:r w:rsidRPr="009A61B5">
        <w:rPr>
          <w:rFonts w:asciiTheme="minorHAnsi" w:hAnsiTheme="minorHAnsi" w:cs="Monaco"/>
          <w:sz w:val="28"/>
          <w:szCs w:val="28"/>
        </w:rPr>
        <w:t> </w:t>
      </w:r>
      <w:proofErr w:type="spellStart"/>
      <w:r w:rsidRPr="009A61B5">
        <w:rPr>
          <w:rFonts w:asciiTheme="minorHAnsi" w:hAnsiTheme="minorHAnsi" w:cs="Monaco"/>
          <w:sz w:val="28"/>
          <w:szCs w:val="28"/>
        </w:rPr>
        <w:t>elePresent</w:t>
      </w:r>
      <w:proofErr w:type="spellEnd"/>
      <w:r w:rsidRPr="009A61B5">
        <w:rPr>
          <w:rFonts w:asciiTheme="minorHAnsi" w:hAnsiTheme="minorHAnsi" w:cs="Monaco"/>
          <w:sz w:val="28"/>
          <w:szCs w:val="28"/>
        </w:rPr>
        <w:t xml:space="preserve"> = </w:t>
      </w: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isDisplayed</w:t>
      </w:r>
      <w:proofErr w:type="spellEnd"/>
      <w:r w:rsidRPr="009A61B5">
        <w:rPr>
          <w:rFonts w:asciiTheme="minorHAnsi" w:hAnsiTheme="minorHAnsi" w:cs="Monaco"/>
          <w:sz w:val="28"/>
          <w:szCs w:val="28"/>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9A61B5" w14:paraId="0252DFAF" w14:textId="77777777">
        <w:tc>
          <w:tcPr>
            <w:tcW w:w="344" w:type="dxa"/>
            <w:shd w:val="clear" w:color="auto" w:fill="D8EBFF"/>
          </w:tcPr>
          <w:p w14:paraId="08ACBF73" w14:textId="77777777" w:rsidR="005E4EBF" w:rsidRPr="009A61B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8"/>
                <w:szCs w:val="28"/>
              </w:rPr>
            </w:pPr>
            <w:r w:rsidRPr="009A61B5">
              <w:rPr>
                <w:rFonts w:asciiTheme="minorHAnsi" w:hAnsiTheme="minorHAnsi" w:cs="Monaco"/>
                <w:color w:val="4485D6"/>
                <w:sz w:val="28"/>
                <w:szCs w:val="28"/>
              </w:rPr>
              <w:t>1</w:t>
            </w:r>
            <w:r w:rsidRPr="009A61B5">
              <w:rPr>
                <w:rFonts w:ascii="MS Mincho" w:eastAsia="MS Mincho" w:hAnsi="MS Mincho" w:cs="MS Mincho"/>
                <w:color w:val="4485D6"/>
                <w:sz w:val="28"/>
                <w:szCs w:val="28"/>
              </w:rPr>
              <w:t> </w:t>
            </w:r>
          </w:p>
        </w:tc>
        <w:tc>
          <w:tcPr>
            <w:tcW w:w="12368" w:type="dxa"/>
          </w:tcPr>
          <w:p w14:paraId="6639528D" w14:textId="77777777" w:rsidR="005E4EBF" w:rsidRPr="009A61B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color w:val="6B006D"/>
                <w:sz w:val="28"/>
                <w:szCs w:val="28"/>
              </w:rPr>
              <w:t>boolean</w:t>
            </w:r>
            <w:proofErr w:type="spellEnd"/>
            <w:r w:rsidRPr="009A61B5">
              <w:rPr>
                <w:rFonts w:asciiTheme="minorHAnsi" w:hAnsiTheme="minorHAnsi" w:cs="Monaco"/>
                <w:color w:val="1A1A1A"/>
                <w:sz w:val="28"/>
                <w:szCs w:val="28"/>
              </w:rPr>
              <w:t> </w:t>
            </w:r>
            <w:proofErr w:type="spellStart"/>
            <w:r w:rsidRPr="009A61B5">
              <w:rPr>
                <w:rFonts w:asciiTheme="minorHAnsi" w:hAnsiTheme="minorHAnsi" w:cs="Monaco"/>
                <w:color w:val="1A1A1A"/>
                <w:sz w:val="28"/>
                <w:szCs w:val="28"/>
              </w:rPr>
              <w:t>elePresent</w:t>
            </w:r>
            <w:proofErr w:type="spellEnd"/>
            <w:r w:rsidRPr="009A61B5">
              <w:rPr>
                <w:rFonts w:asciiTheme="minorHAnsi" w:hAnsiTheme="minorHAnsi" w:cs="Monaco"/>
                <w:color w:val="1A1A1A"/>
                <w:sz w:val="28"/>
                <w:szCs w:val="28"/>
              </w:rPr>
              <w:t> </w:t>
            </w:r>
            <w:r w:rsidRPr="009A61B5">
              <w:rPr>
                <w:rFonts w:asciiTheme="minorHAnsi" w:hAnsiTheme="minorHAnsi" w:cs="Monaco"/>
                <w:color w:val="0A56D8"/>
                <w:sz w:val="28"/>
                <w:szCs w:val="28"/>
              </w:rPr>
              <w:t xml:space="preserve">= </w:t>
            </w:r>
            <w:proofErr w:type="spellStart"/>
            <w:r w:rsidRPr="009A61B5">
              <w:rPr>
                <w:rFonts w:asciiTheme="minorHAnsi" w:hAnsiTheme="minorHAnsi" w:cs="Monaco"/>
                <w:color w:val="011E67"/>
                <w:sz w:val="28"/>
                <w:szCs w:val="28"/>
              </w:rPr>
              <w:t>driver</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findElement</w:t>
            </w:r>
            <w:proofErr w:type="spellEnd"/>
            <w:r w:rsidRPr="009A61B5">
              <w:rPr>
                <w:rFonts w:asciiTheme="minorHAnsi" w:hAnsiTheme="minorHAnsi" w:cs="Monaco"/>
                <w:color w:val="262626"/>
                <w:sz w:val="28"/>
                <w:szCs w:val="28"/>
              </w:rPr>
              <w:t>(</w:t>
            </w:r>
            <w:proofErr w:type="spellStart"/>
            <w:r w:rsidRPr="009A61B5">
              <w:rPr>
                <w:rFonts w:asciiTheme="minorHAnsi" w:hAnsiTheme="minorHAnsi" w:cs="Monaco"/>
                <w:color w:val="011E67"/>
                <w:sz w:val="28"/>
                <w:szCs w:val="28"/>
              </w:rPr>
              <w:t>By</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xpath</w:t>
            </w:r>
            <w:proofErr w:type="spellEnd"/>
            <w:r w:rsidRPr="009A61B5">
              <w:rPr>
                <w:rFonts w:asciiTheme="minorHAnsi" w:hAnsiTheme="minorHAnsi" w:cs="Monaco"/>
                <w:color w:val="262626"/>
                <w:sz w:val="28"/>
                <w:szCs w:val="28"/>
              </w:rPr>
              <w:t>(</w:t>
            </w:r>
            <w:r w:rsidRPr="009A61B5">
              <w:rPr>
                <w:rFonts w:asciiTheme="minorHAnsi" w:hAnsiTheme="minorHAnsi" w:cs="Monaco"/>
                <w:color w:val="0F7001"/>
                <w:sz w:val="28"/>
                <w:szCs w:val="28"/>
              </w:rPr>
              <w:t>"</w:t>
            </w:r>
            <w:proofErr w:type="spellStart"/>
            <w:r w:rsidRPr="009A61B5">
              <w:rPr>
                <w:rFonts w:asciiTheme="minorHAnsi" w:hAnsiTheme="minorHAnsi" w:cs="Monaco"/>
                <w:color w:val="0F7001"/>
                <w:sz w:val="28"/>
                <w:szCs w:val="28"/>
              </w:rPr>
              <w:t>xpath</w:t>
            </w:r>
            <w:proofErr w:type="spellEnd"/>
            <w:r w:rsidRPr="009A61B5">
              <w:rPr>
                <w:rFonts w:asciiTheme="minorHAnsi" w:hAnsiTheme="minorHAnsi" w:cs="Monaco"/>
                <w:color w:val="0F7001"/>
                <w:sz w:val="28"/>
                <w:szCs w:val="28"/>
              </w:rPr>
              <w:t>"</w:t>
            </w:r>
            <w:r w:rsidRPr="009A61B5">
              <w:rPr>
                <w:rFonts w:asciiTheme="minorHAnsi" w:hAnsiTheme="minorHAnsi" w:cs="Monaco"/>
                <w:color w:val="262626"/>
                <w:sz w:val="28"/>
                <w:szCs w:val="28"/>
              </w:rPr>
              <w:t>)).</w:t>
            </w:r>
            <w:proofErr w:type="spellStart"/>
            <w:r w:rsidRPr="009A61B5">
              <w:rPr>
                <w:rFonts w:asciiTheme="minorHAnsi" w:hAnsiTheme="minorHAnsi" w:cs="Monaco"/>
                <w:color w:val="0335C5"/>
                <w:sz w:val="28"/>
                <w:szCs w:val="28"/>
              </w:rPr>
              <w:t>isDisplayed</w:t>
            </w:r>
            <w:proofErr w:type="spellEnd"/>
            <w:r w:rsidRPr="009A61B5">
              <w:rPr>
                <w:rFonts w:asciiTheme="minorHAnsi" w:hAnsiTheme="minorHAnsi" w:cs="Monaco"/>
                <w:color w:val="262626"/>
                <w:sz w:val="28"/>
                <w:szCs w:val="28"/>
              </w:rPr>
              <w:t>();</w:t>
            </w:r>
            <w:r w:rsidRPr="009A61B5">
              <w:rPr>
                <w:rFonts w:ascii="MS Mincho" w:eastAsia="MS Mincho" w:hAnsi="MS Mincho" w:cs="MS Mincho"/>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20D8C5" w14:textId="77777777" w:rsidR="005E4EBF" w:rsidRPr="009A61B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MS Mincho" w:eastAsia="MS Mincho" w:hAnsi="MS Mincho" w:cs="MS Mincho"/>
                <w:color w:val="1A1A1A"/>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728C679" w14:textId="77777777" w:rsidR="005E4EBF" w:rsidRPr="009A61B5" w:rsidRDefault="005E4EBF">
            <w:pPr>
              <w:widowControl w:val="0"/>
              <w:autoSpaceDE w:val="0"/>
              <w:autoSpaceDN w:val="0"/>
              <w:adjustRightInd w:val="0"/>
              <w:rPr>
                <w:rFonts w:asciiTheme="minorHAnsi" w:hAnsiTheme="minorHAnsi" w:cs="Helvetica"/>
                <w:color w:val="1A1A1A"/>
                <w:sz w:val="28"/>
                <w:szCs w:val="28"/>
              </w:rPr>
            </w:pPr>
          </w:p>
        </w:tc>
      </w:tr>
    </w:tbl>
    <w:p w14:paraId="405BFA3E" w14:textId="77777777" w:rsidR="005E4EBF" w:rsidRPr="009A61B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isSelected</w:t>
      </w:r>
      <w:proofErr w:type="spellEnd"/>
      <w:r w:rsidRPr="009A61B5">
        <w:rPr>
          <w:rFonts w:asciiTheme="minorHAnsi" w:hAnsiTheme="minorHAnsi" w:cs="Helvetica"/>
          <w:color w:val="1A1A1A"/>
          <w:sz w:val="28"/>
          <w:szCs w:val="28"/>
        </w:rPr>
        <w:t>()</w:t>
      </w:r>
    </w:p>
    <w:p w14:paraId="239BE2D0" w14:textId="77777777" w:rsidR="005E4EBF" w:rsidRPr="009A61B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sz w:val="28"/>
          <w:szCs w:val="28"/>
        </w:rPr>
        <w:t>boolean</w:t>
      </w:r>
      <w:proofErr w:type="spellEnd"/>
      <w:r w:rsidRPr="009A61B5">
        <w:rPr>
          <w:rFonts w:asciiTheme="minorHAnsi" w:hAnsiTheme="minorHAnsi" w:cs="Monaco"/>
          <w:sz w:val="28"/>
          <w:szCs w:val="28"/>
        </w:rPr>
        <w:t> </w:t>
      </w:r>
      <w:proofErr w:type="spellStart"/>
      <w:r w:rsidRPr="009A61B5">
        <w:rPr>
          <w:rFonts w:asciiTheme="minorHAnsi" w:hAnsiTheme="minorHAnsi" w:cs="Monaco"/>
          <w:sz w:val="28"/>
          <w:szCs w:val="28"/>
        </w:rPr>
        <w:t>eleSelected</w:t>
      </w:r>
      <w:proofErr w:type="spellEnd"/>
      <w:r w:rsidRPr="009A61B5">
        <w:rPr>
          <w:rFonts w:asciiTheme="minorHAnsi" w:hAnsiTheme="minorHAnsi" w:cs="Monaco"/>
          <w:sz w:val="28"/>
          <w:szCs w:val="28"/>
        </w:rPr>
        <w:t xml:space="preserve">= </w:t>
      </w: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isSelected</w:t>
      </w:r>
      <w:proofErr w:type="spellEnd"/>
      <w:r w:rsidRPr="009A61B5">
        <w:rPr>
          <w:rFonts w:asciiTheme="minorHAnsi" w:hAnsiTheme="minorHAnsi" w:cs="Monaco"/>
          <w:sz w:val="28"/>
          <w:szCs w:val="28"/>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9A61B5" w14:paraId="108164CE" w14:textId="77777777">
        <w:tc>
          <w:tcPr>
            <w:tcW w:w="344" w:type="dxa"/>
            <w:shd w:val="clear" w:color="auto" w:fill="D8EBFF"/>
          </w:tcPr>
          <w:p w14:paraId="2E58F837" w14:textId="77777777" w:rsidR="005E4EBF" w:rsidRPr="009A61B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8"/>
                <w:szCs w:val="28"/>
              </w:rPr>
            </w:pPr>
            <w:r w:rsidRPr="009A61B5">
              <w:rPr>
                <w:rFonts w:asciiTheme="minorHAnsi" w:hAnsiTheme="minorHAnsi" w:cs="Monaco"/>
                <w:color w:val="4485D6"/>
                <w:sz w:val="28"/>
                <w:szCs w:val="28"/>
              </w:rPr>
              <w:t>1</w:t>
            </w:r>
            <w:r w:rsidRPr="009A61B5">
              <w:rPr>
                <w:rFonts w:ascii="MS Mincho" w:eastAsia="MS Mincho" w:hAnsi="MS Mincho" w:cs="MS Mincho"/>
                <w:color w:val="4485D6"/>
                <w:sz w:val="28"/>
                <w:szCs w:val="28"/>
              </w:rPr>
              <w:t> </w:t>
            </w:r>
          </w:p>
        </w:tc>
        <w:tc>
          <w:tcPr>
            <w:tcW w:w="12368" w:type="dxa"/>
          </w:tcPr>
          <w:p w14:paraId="263727BB" w14:textId="77777777" w:rsidR="005E4EBF" w:rsidRPr="009A61B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color w:val="6B006D"/>
                <w:sz w:val="28"/>
                <w:szCs w:val="28"/>
              </w:rPr>
              <w:t>boolean</w:t>
            </w:r>
            <w:proofErr w:type="spellEnd"/>
            <w:r w:rsidRPr="009A61B5">
              <w:rPr>
                <w:rFonts w:asciiTheme="minorHAnsi" w:hAnsiTheme="minorHAnsi" w:cs="Monaco"/>
                <w:color w:val="1A1A1A"/>
                <w:sz w:val="28"/>
                <w:szCs w:val="28"/>
              </w:rPr>
              <w:t> </w:t>
            </w:r>
            <w:proofErr w:type="spellStart"/>
            <w:r w:rsidRPr="009A61B5">
              <w:rPr>
                <w:rFonts w:asciiTheme="minorHAnsi" w:hAnsiTheme="minorHAnsi" w:cs="Monaco"/>
                <w:color w:val="011E67"/>
                <w:sz w:val="28"/>
                <w:szCs w:val="28"/>
              </w:rPr>
              <w:t>eleSelected</w:t>
            </w:r>
            <w:proofErr w:type="spellEnd"/>
            <w:r w:rsidRPr="009A61B5">
              <w:rPr>
                <w:rFonts w:asciiTheme="minorHAnsi" w:hAnsiTheme="minorHAnsi" w:cs="Monaco"/>
                <w:color w:val="0A56D8"/>
                <w:sz w:val="28"/>
                <w:szCs w:val="28"/>
              </w:rPr>
              <w:t xml:space="preserve">= </w:t>
            </w:r>
            <w:proofErr w:type="spellStart"/>
            <w:r w:rsidRPr="009A61B5">
              <w:rPr>
                <w:rFonts w:asciiTheme="minorHAnsi" w:hAnsiTheme="minorHAnsi" w:cs="Monaco"/>
                <w:color w:val="011E67"/>
                <w:sz w:val="28"/>
                <w:szCs w:val="28"/>
              </w:rPr>
              <w:t>driver</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findElement</w:t>
            </w:r>
            <w:proofErr w:type="spellEnd"/>
            <w:r w:rsidRPr="009A61B5">
              <w:rPr>
                <w:rFonts w:asciiTheme="minorHAnsi" w:hAnsiTheme="minorHAnsi" w:cs="Monaco"/>
                <w:color w:val="262626"/>
                <w:sz w:val="28"/>
                <w:szCs w:val="28"/>
              </w:rPr>
              <w:t>(</w:t>
            </w:r>
            <w:proofErr w:type="spellStart"/>
            <w:r w:rsidRPr="009A61B5">
              <w:rPr>
                <w:rFonts w:asciiTheme="minorHAnsi" w:hAnsiTheme="minorHAnsi" w:cs="Monaco"/>
                <w:color w:val="011E67"/>
                <w:sz w:val="28"/>
                <w:szCs w:val="28"/>
              </w:rPr>
              <w:t>By</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xpath</w:t>
            </w:r>
            <w:proofErr w:type="spellEnd"/>
            <w:r w:rsidRPr="009A61B5">
              <w:rPr>
                <w:rFonts w:asciiTheme="minorHAnsi" w:hAnsiTheme="minorHAnsi" w:cs="Monaco"/>
                <w:color w:val="262626"/>
                <w:sz w:val="28"/>
                <w:szCs w:val="28"/>
              </w:rPr>
              <w:t>(</w:t>
            </w:r>
            <w:r w:rsidRPr="009A61B5">
              <w:rPr>
                <w:rFonts w:asciiTheme="minorHAnsi" w:hAnsiTheme="minorHAnsi" w:cs="Monaco"/>
                <w:color w:val="0F7001"/>
                <w:sz w:val="28"/>
                <w:szCs w:val="28"/>
              </w:rPr>
              <w:t>"</w:t>
            </w:r>
            <w:proofErr w:type="spellStart"/>
            <w:r w:rsidRPr="009A61B5">
              <w:rPr>
                <w:rFonts w:asciiTheme="minorHAnsi" w:hAnsiTheme="minorHAnsi" w:cs="Monaco"/>
                <w:color w:val="0F7001"/>
                <w:sz w:val="28"/>
                <w:szCs w:val="28"/>
              </w:rPr>
              <w:t>xpath</w:t>
            </w:r>
            <w:proofErr w:type="spellEnd"/>
            <w:r w:rsidRPr="009A61B5">
              <w:rPr>
                <w:rFonts w:asciiTheme="minorHAnsi" w:hAnsiTheme="minorHAnsi" w:cs="Monaco"/>
                <w:color w:val="0F7001"/>
                <w:sz w:val="28"/>
                <w:szCs w:val="28"/>
              </w:rPr>
              <w:t>"</w:t>
            </w:r>
            <w:r w:rsidRPr="009A61B5">
              <w:rPr>
                <w:rFonts w:asciiTheme="minorHAnsi" w:hAnsiTheme="minorHAnsi" w:cs="Monaco"/>
                <w:color w:val="262626"/>
                <w:sz w:val="28"/>
                <w:szCs w:val="28"/>
              </w:rPr>
              <w:t>)).</w:t>
            </w:r>
            <w:proofErr w:type="spellStart"/>
            <w:r w:rsidRPr="009A61B5">
              <w:rPr>
                <w:rFonts w:asciiTheme="minorHAnsi" w:hAnsiTheme="minorHAnsi" w:cs="Monaco"/>
                <w:color w:val="0335C5"/>
                <w:sz w:val="28"/>
                <w:szCs w:val="28"/>
              </w:rPr>
              <w:t>isSelected</w:t>
            </w:r>
            <w:proofErr w:type="spellEnd"/>
            <w:r w:rsidRPr="009A61B5">
              <w:rPr>
                <w:rFonts w:asciiTheme="minorHAnsi" w:hAnsiTheme="minorHAnsi" w:cs="Monaco"/>
                <w:color w:val="262626"/>
                <w:sz w:val="28"/>
                <w:szCs w:val="28"/>
              </w:rPr>
              <w:t>();</w:t>
            </w:r>
            <w:r w:rsidRPr="009A61B5">
              <w:rPr>
                <w:rFonts w:ascii="MS Mincho" w:eastAsia="MS Mincho" w:hAnsi="MS Mincho" w:cs="MS Mincho"/>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FBEAEE" w14:textId="77777777" w:rsidR="005E4EBF" w:rsidRPr="009A61B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MS Mincho" w:eastAsia="MS Mincho" w:hAnsi="MS Mincho" w:cs="MS Mincho"/>
                <w:color w:val="1A1A1A"/>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707690" w14:textId="77777777" w:rsidR="005E4EBF" w:rsidRPr="009A61B5" w:rsidRDefault="005E4EBF">
            <w:pPr>
              <w:widowControl w:val="0"/>
              <w:autoSpaceDE w:val="0"/>
              <w:autoSpaceDN w:val="0"/>
              <w:adjustRightInd w:val="0"/>
              <w:rPr>
                <w:rFonts w:asciiTheme="minorHAnsi" w:hAnsiTheme="minorHAnsi" w:cs="Helvetica"/>
                <w:color w:val="1A1A1A"/>
                <w:sz w:val="28"/>
                <w:szCs w:val="28"/>
              </w:rPr>
            </w:pPr>
          </w:p>
        </w:tc>
      </w:tr>
    </w:tbl>
    <w:p w14:paraId="4F04FB4A" w14:textId="77777777" w:rsidR="005E4EBF" w:rsidRPr="009A61B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isEnabled</w:t>
      </w:r>
      <w:proofErr w:type="spellEnd"/>
      <w:r w:rsidRPr="009A61B5">
        <w:rPr>
          <w:rFonts w:asciiTheme="minorHAnsi" w:hAnsiTheme="minorHAnsi" w:cs="Helvetica"/>
          <w:color w:val="1A1A1A"/>
          <w:sz w:val="28"/>
          <w:szCs w:val="28"/>
        </w:rPr>
        <w:t>()</w:t>
      </w:r>
    </w:p>
    <w:p w14:paraId="0D293887" w14:textId="77777777" w:rsidR="005E4EBF" w:rsidRPr="009A61B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sz w:val="28"/>
          <w:szCs w:val="28"/>
        </w:rPr>
        <w:t>boolean</w:t>
      </w:r>
      <w:proofErr w:type="spellEnd"/>
      <w:r w:rsidRPr="009A61B5">
        <w:rPr>
          <w:rFonts w:asciiTheme="minorHAnsi" w:hAnsiTheme="minorHAnsi" w:cs="Monaco"/>
          <w:sz w:val="28"/>
          <w:szCs w:val="28"/>
        </w:rPr>
        <w:t> </w:t>
      </w:r>
      <w:proofErr w:type="spellStart"/>
      <w:r w:rsidRPr="009A61B5">
        <w:rPr>
          <w:rFonts w:asciiTheme="minorHAnsi" w:hAnsiTheme="minorHAnsi" w:cs="Monaco"/>
          <w:sz w:val="28"/>
          <w:szCs w:val="28"/>
        </w:rPr>
        <w:t>eleEnabled</w:t>
      </w:r>
      <w:proofErr w:type="spellEnd"/>
      <w:r w:rsidRPr="009A61B5">
        <w:rPr>
          <w:rFonts w:asciiTheme="minorHAnsi" w:hAnsiTheme="minorHAnsi" w:cs="Monaco"/>
          <w:sz w:val="28"/>
          <w:szCs w:val="28"/>
        </w:rPr>
        <w:t xml:space="preserve">= </w:t>
      </w: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isEnabled</w:t>
      </w:r>
      <w:proofErr w:type="spellEnd"/>
      <w:r w:rsidRPr="009A61B5">
        <w:rPr>
          <w:rFonts w:asciiTheme="minorHAnsi" w:hAnsiTheme="minorHAnsi" w:cs="Monaco"/>
          <w:sz w:val="28"/>
          <w:szCs w:val="28"/>
        </w:rPr>
        <w:t>();</w:t>
      </w:r>
    </w:p>
    <w:tbl>
      <w:tblPr>
        <w:tblW w:w="0" w:type="auto"/>
        <w:tblInd w:w="-108" w:type="dxa"/>
        <w:tblBorders>
          <w:top w:val="nil"/>
          <w:left w:val="nil"/>
          <w:right w:val="nil"/>
        </w:tblBorders>
        <w:tblLayout w:type="fixed"/>
        <w:tblLook w:val="0000" w:firstRow="0" w:lastRow="0" w:firstColumn="0" w:lastColumn="0" w:noHBand="0" w:noVBand="0"/>
      </w:tblPr>
      <w:tblGrid>
        <w:gridCol w:w="344"/>
        <w:gridCol w:w="12368"/>
        <w:gridCol w:w="2160"/>
        <w:gridCol w:w="2160"/>
      </w:tblGrid>
      <w:tr w:rsidR="005E4EBF" w:rsidRPr="009A61B5" w14:paraId="66687D84" w14:textId="77777777">
        <w:tc>
          <w:tcPr>
            <w:tcW w:w="344" w:type="dxa"/>
            <w:shd w:val="clear" w:color="auto" w:fill="D8EBFF"/>
          </w:tcPr>
          <w:p w14:paraId="016A4313" w14:textId="77777777" w:rsidR="005E4EBF" w:rsidRPr="009A61B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8"/>
                <w:szCs w:val="28"/>
              </w:rPr>
            </w:pPr>
            <w:r w:rsidRPr="009A61B5">
              <w:rPr>
                <w:rFonts w:asciiTheme="minorHAnsi" w:hAnsiTheme="minorHAnsi" w:cs="Monaco"/>
                <w:color w:val="4485D6"/>
                <w:sz w:val="28"/>
                <w:szCs w:val="28"/>
              </w:rPr>
              <w:t>1</w:t>
            </w:r>
            <w:r w:rsidRPr="009A61B5">
              <w:rPr>
                <w:rFonts w:ascii="MS Mincho" w:eastAsia="MS Mincho" w:hAnsi="MS Mincho" w:cs="MS Mincho"/>
                <w:color w:val="4485D6"/>
                <w:sz w:val="28"/>
                <w:szCs w:val="28"/>
              </w:rPr>
              <w:t> </w:t>
            </w:r>
          </w:p>
        </w:tc>
        <w:tc>
          <w:tcPr>
            <w:tcW w:w="12368" w:type="dxa"/>
          </w:tcPr>
          <w:p w14:paraId="649BF3EF" w14:textId="77777777" w:rsidR="005E4EBF" w:rsidRPr="009A61B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8"/>
                <w:szCs w:val="28"/>
              </w:rPr>
            </w:pPr>
            <w:proofErr w:type="spellStart"/>
            <w:r w:rsidRPr="009A61B5">
              <w:rPr>
                <w:rFonts w:asciiTheme="minorHAnsi" w:hAnsiTheme="minorHAnsi" w:cs="Monaco"/>
                <w:color w:val="6B006D"/>
                <w:sz w:val="28"/>
                <w:szCs w:val="28"/>
              </w:rPr>
              <w:t>boolean</w:t>
            </w:r>
            <w:proofErr w:type="spellEnd"/>
            <w:r w:rsidRPr="009A61B5">
              <w:rPr>
                <w:rFonts w:asciiTheme="minorHAnsi" w:hAnsiTheme="minorHAnsi" w:cs="Monaco"/>
                <w:color w:val="1A1A1A"/>
                <w:sz w:val="28"/>
                <w:szCs w:val="28"/>
              </w:rPr>
              <w:t> </w:t>
            </w:r>
            <w:proofErr w:type="spellStart"/>
            <w:r w:rsidRPr="009A61B5">
              <w:rPr>
                <w:rFonts w:asciiTheme="minorHAnsi" w:hAnsiTheme="minorHAnsi" w:cs="Monaco"/>
                <w:color w:val="011E67"/>
                <w:sz w:val="28"/>
                <w:szCs w:val="28"/>
              </w:rPr>
              <w:t>eleEnabled</w:t>
            </w:r>
            <w:proofErr w:type="spellEnd"/>
            <w:r w:rsidRPr="009A61B5">
              <w:rPr>
                <w:rFonts w:asciiTheme="minorHAnsi" w:hAnsiTheme="minorHAnsi" w:cs="Monaco"/>
                <w:color w:val="0A56D8"/>
                <w:sz w:val="28"/>
                <w:szCs w:val="28"/>
              </w:rPr>
              <w:t xml:space="preserve">= </w:t>
            </w:r>
            <w:proofErr w:type="spellStart"/>
            <w:r w:rsidRPr="009A61B5">
              <w:rPr>
                <w:rFonts w:asciiTheme="minorHAnsi" w:hAnsiTheme="minorHAnsi" w:cs="Monaco"/>
                <w:color w:val="011E67"/>
                <w:sz w:val="28"/>
                <w:szCs w:val="28"/>
              </w:rPr>
              <w:t>driver</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findElement</w:t>
            </w:r>
            <w:proofErr w:type="spellEnd"/>
            <w:r w:rsidRPr="009A61B5">
              <w:rPr>
                <w:rFonts w:asciiTheme="minorHAnsi" w:hAnsiTheme="minorHAnsi" w:cs="Monaco"/>
                <w:color w:val="262626"/>
                <w:sz w:val="28"/>
                <w:szCs w:val="28"/>
              </w:rPr>
              <w:t>(</w:t>
            </w:r>
            <w:proofErr w:type="spellStart"/>
            <w:r w:rsidRPr="009A61B5">
              <w:rPr>
                <w:rFonts w:asciiTheme="minorHAnsi" w:hAnsiTheme="minorHAnsi" w:cs="Monaco"/>
                <w:color w:val="011E67"/>
                <w:sz w:val="28"/>
                <w:szCs w:val="28"/>
              </w:rPr>
              <w:t>By</w:t>
            </w:r>
            <w:r w:rsidRPr="009A61B5">
              <w:rPr>
                <w:rFonts w:asciiTheme="minorHAnsi" w:hAnsiTheme="minorHAnsi" w:cs="Monaco"/>
                <w:color w:val="262626"/>
                <w:sz w:val="28"/>
                <w:szCs w:val="28"/>
              </w:rPr>
              <w:t>.</w:t>
            </w:r>
            <w:r w:rsidRPr="009A61B5">
              <w:rPr>
                <w:rFonts w:asciiTheme="minorHAnsi" w:hAnsiTheme="minorHAnsi" w:cs="Monaco"/>
                <w:color w:val="0335C5"/>
                <w:sz w:val="28"/>
                <w:szCs w:val="28"/>
              </w:rPr>
              <w:t>xpath</w:t>
            </w:r>
            <w:proofErr w:type="spellEnd"/>
            <w:r w:rsidRPr="009A61B5">
              <w:rPr>
                <w:rFonts w:asciiTheme="minorHAnsi" w:hAnsiTheme="minorHAnsi" w:cs="Monaco"/>
                <w:color w:val="262626"/>
                <w:sz w:val="28"/>
                <w:szCs w:val="28"/>
              </w:rPr>
              <w:t>(</w:t>
            </w:r>
            <w:r w:rsidRPr="009A61B5">
              <w:rPr>
                <w:rFonts w:asciiTheme="minorHAnsi" w:hAnsiTheme="minorHAnsi" w:cs="Monaco"/>
                <w:color w:val="0F7001"/>
                <w:sz w:val="28"/>
                <w:szCs w:val="28"/>
              </w:rPr>
              <w:t>"</w:t>
            </w:r>
            <w:proofErr w:type="spellStart"/>
            <w:r w:rsidRPr="009A61B5">
              <w:rPr>
                <w:rFonts w:asciiTheme="minorHAnsi" w:hAnsiTheme="minorHAnsi" w:cs="Monaco"/>
                <w:color w:val="0F7001"/>
                <w:sz w:val="28"/>
                <w:szCs w:val="28"/>
              </w:rPr>
              <w:t>xpath</w:t>
            </w:r>
            <w:proofErr w:type="spellEnd"/>
            <w:r w:rsidRPr="009A61B5">
              <w:rPr>
                <w:rFonts w:asciiTheme="minorHAnsi" w:hAnsiTheme="minorHAnsi" w:cs="Monaco"/>
                <w:color w:val="0F7001"/>
                <w:sz w:val="28"/>
                <w:szCs w:val="28"/>
              </w:rPr>
              <w:t>"</w:t>
            </w:r>
            <w:r w:rsidRPr="009A61B5">
              <w:rPr>
                <w:rFonts w:asciiTheme="minorHAnsi" w:hAnsiTheme="minorHAnsi" w:cs="Monaco"/>
                <w:color w:val="262626"/>
                <w:sz w:val="28"/>
                <w:szCs w:val="28"/>
              </w:rPr>
              <w:t>)).</w:t>
            </w:r>
            <w:proofErr w:type="spellStart"/>
            <w:r w:rsidRPr="009A61B5">
              <w:rPr>
                <w:rFonts w:asciiTheme="minorHAnsi" w:hAnsiTheme="minorHAnsi" w:cs="Monaco"/>
                <w:color w:val="0335C5"/>
                <w:sz w:val="28"/>
                <w:szCs w:val="28"/>
              </w:rPr>
              <w:t>isEnabled</w:t>
            </w:r>
            <w:proofErr w:type="spellEnd"/>
            <w:r w:rsidRPr="009A61B5">
              <w:rPr>
                <w:rFonts w:asciiTheme="minorHAnsi" w:hAnsiTheme="minorHAnsi" w:cs="Monaco"/>
                <w:color w:val="262626"/>
                <w:sz w:val="28"/>
                <w:szCs w:val="28"/>
              </w:rPr>
              <w:t>();</w:t>
            </w:r>
            <w:r w:rsidRPr="009A61B5">
              <w:rPr>
                <w:rFonts w:ascii="MS Mincho" w:eastAsia="MS Mincho" w:hAnsi="MS Mincho" w:cs="MS Mincho"/>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DEA1554" w14:textId="77777777" w:rsidR="005E4EBF" w:rsidRPr="009A61B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8"/>
                <w:szCs w:val="28"/>
              </w:rPr>
            </w:pPr>
            <w:r w:rsidRPr="009A61B5">
              <w:rPr>
                <w:rFonts w:ascii="MS Mincho" w:eastAsia="MS Mincho" w:hAnsi="MS Mincho" w:cs="MS Mincho"/>
                <w:color w:val="1A1A1A"/>
                <w:sz w:val="28"/>
                <w:szCs w:val="28"/>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412656" w14:textId="77777777" w:rsidR="005E4EBF" w:rsidRPr="009A61B5" w:rsidRDefault="005E4EBF">
            <w:pPr>
              <w:widowControl w:val="0"/>
              <w:autoSpaceDE w:val="0"/>
              <w:autoSpaceDN w:val="0"/>
              <w:adjustRightInd w:val="0"/>
              <w:rPr>
                <w:rFonts w:asciiTheme="minorHAnsi" w:hAnsiTheme="minorHAnsi" w:cs="Helvetica"/>
                <w:color w:val="1A1A1A"/>
                <w:sz w:val="28"/>
                <w:szCs w:val="28"/>
              </w:rPr>
            </w:pPr>
          </w:p>
        </w:tc>
      </w:tr>
    </w:tbl>
    <w:p w14:paraId="51A42DB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27A6327"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4C3AA64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10B080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F40D56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66. How to select a value in a dropdown?</w:t>
      </w:r>
    </w:p>
    <w:p w14:paraId="1546D15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By using Select class</w:t>
      </w:r>
    </w:p>
    <w:p w14:paraId="58D9D98C"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WebElement</w:t>
      </w:r>
      <w:proofErr w:type="spellEnd"/>
      <w:r w:rsidRPr="009A61B5">
        <w:rPr>
          <w:rFonts w:asciiTheme="minorHAnsi" w:hAnsiTheme="minorHAnsi" w:cs="Monaco"/>
          <w:sz w:val="28"/>
          <w:szCs w:val="28"/>
        </w:rPr>
        <w:t xml:space="preserve"> </w:t>
      </w:r>
      <w:proofErr w:type="spellStart"/>
      <w:r w:rsidRPr="009A61B5">
        <w:rPr>
          <w:rFonts w:asciiTheme="minorHAnsi" w:hAnsiTheme="minorHAnsi" w:cs="Monaco"/>
          <w:sz w:val="28"/>
          <w:szCs w:val="28"/>
        </w:rPr>
        <w:t>mySelectElement</w:t>
      </w:r>
      <w:proofErr w:type="spellEnd"/>
      <w:r w:rsidRPr="009A61B5">
        <w:rPr>
          <w:rFonts w:asciiTheme="minorHAnsi" w:hAnsiTheme="minorHAnsi" w:cs="Monaco"/>
          <w:sz w:val="28"/>
          <w:szCs w:val="28"/>
        </w:rPr>
        <w:t xml:space="preserve"> = </w:t>
      </w: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(By.name("dropdown"));</w:t>
      </w:r>
    </w:p>
    <w:p w14:paraId="387BB760" w14:textId="77777777" w:rsidR="00CD6EDA" w:rsidRPr="009A61B5" w:rsidRDefault="00CD6EDA" w:rsidP="005E4EBF">
      <w:pPr>
        <w:widowControl w:val="0"/>
        <w:autoSpaceDE w:val="0"/>
        <w:autoSpaceDN w:val="0"/>
        <w:adjustRightInd w:val="0"/>
        <w:rPr>
          <w:rFonts w:asciiTheme="minorHAnsi" w:hAnsiTheme="minorHAnsi" w:cs="Monaco"/>
          <w:sz w:val="28"/>
          <w:szCs w:val="28"/>
        </w:rPr>
      </w:pPr>
    </w:p>
    <w:p w14:paraId="7D36A20E" w14:textId="77777777" w:rsidR="005E4EBF" w:rsidRPr="009A61B5" w:rsidRDefault="005E4EBF" w:rsidP="004C42BD">
      <w:pPr>
        <w:widowControl w:val="0"/>
        <w:autoSpaceDE w:val="0"/>
        <w:autoSpaceDN w:val="0"/>
        <w:adjustRightInd w:val="0"/>
        <w:outlineLvl w:val="0"/>
        <w:rPr>
          <w:rFonts w:asciiTheme="minorHAnsi" w:hAnsiTheme="minorHAnsi" w:cs="Monaco"/>
          <w:sz w:val="28"/>
          <w:szCs w:val="28"/>
        </w:rPr>
      </w:pPr>
      <w:r w:rsidRPr="009A61B5">
        <w:rPr>
          <w:rFonts w:asciiTheme="minorHAnsi" w:hAnsiTheme="minorHAnsi" w:cs="Monaco"/>
          <w:sz w:val="28"/>
          <w:szCs w:val="28"/>
        </w:rPr>
        <w:t>Select dropdown = new Select(</w:t>
      </w:r>
      <w:proofErr w:type="spellStart"/>
      <w:r w:rsidRPr="009A61B5">
        <w:rPr>
          <w:rFonts w:asciiTheme="minorHAnsi" w:hAnsiTheme="minorHAnsi" w:cs="Monaco"/>
          <w:sz w:val="28"/>
          <w:szCs w:val="28"/>
        </w:rPr>
        <w:t>mySelectElement</w:t>
      </w:r>
      <w:proofErr w:type="spellEnd"/>
      <w:r w:rsidRPr="009A61B5">
        <w:rPr>
          <w:rFonts w:asciiTheme="minorHAnsi" w:hAnsiTheme="minorHAnsi" w:cs="Monaco"/>
          <w:sz w:val="28"/>
          <w:szCs w:val="28"/>
        </w:rPr>
        <w:t>);</w:t>
      </w:r>
    </w:p>
    <w:p w14:paraId="33F3FE87" w14:textId="77777777" w:rsidR="00CD6EDA" w:rsidRPr="009A61B5" w:rsidRDefault="00CD6EDA" w:rsidP="005E4EBF">
      <w:pPr>
        <w:widowControl w:val="0"/>
        <w:autoSpaceDE w:val="0"/>
        <w:autoSpaceDN w:val="0"/>
        <w:adjustRightInd w:val="0"/>
        <w:rPr>
          <w:rFonts w:asciiTheme="minorHAnsi" w:hAnsiTheme="minorHAnsi" w:cs="Monaco"/>
          <w:sz w:val="28"/>
          <w:szCs w:val="28"/>
        </w:rPr>
      </w:pPr>
    </w:p>
    <w:p w14:paraId="32785C3B"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dropdown.selectByVisibleText</w:t>
      </w:r>
      <w:proofErr w:type="spellEnd"/>
      <w:r w:rsidRPr="009A61B5">
        <w:rPr>
          <w:rFonts w:asciiTheme="minorHAnsi" w:hAnsiTheme="minorHAnsi" w:cs="Monaco"/>
          <w:sz w:val="28"/>
          <w:szCs w:val="28"/>
        </w:rPr>
        <w:t>(Text);</w:t>
      </w:r>
    </w:p>
    <w:p w14:paraId="4E771F72"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dropdown.selectByIndex</w:t>
      </w:r>
      <w:proofErr w:type="spellEnd"/>
      <w:r w:rsidRPr="009A61B5">
        <w:rPr>
          <w:rFonts w:asciiTheme="minorHAnsi" w:hAnsiTheme="minorHAnsi" w:cs="Monaco"/>
          <w:sz w:val="28"/>
          <w:szCs w:val="28"/>
        </w:rPr>
        <w:t>(Index);</w:t>
      </w:r>
    </w:p>
    <w:p w14:paraId="4AFE345A"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dropdown.selectByValue</w:t>
      </w:r>
      <w:proofErr w:type="spellEnd"/>
      <w:r w:rsidRPr="009A61B5">
        <w:rPr>
          <w:rFonts w:asciiTheme="minorHAnsi" w:hAnsiTheme="minorHAnsi" w:cs="Monaco"/>
          <w:sz w:val="28"/>
          <w:szCs w:val="28"/>
        </w:rPr>
        <w:t>(Value);</w:t>
      </w:r>
    </w:p>
    <w:p w14:paraId="152B35AB" w14:textId="77777777" w:rsidR="00CD6EDA" w:rsidRPr="009A61B5" w:rsidRDefault="00CD6EDA" w:rsidP="005E4EBF">
      <w:pPr>
        <w:widowControl w:val="0"/>
        <w:autoSpaceDE w:val="0"/>
        <w:autoSpaceDN w:val="0"/>
        <w:adjustRightInd w:val="0"/>
        <w:rPr>
          <w:rFonts w:asciiTheme="minorHAnsi" w:hAnsiTheme="minorHAnsi" w:cs="Monaco"/>
          <w:sz w:val="28"/>
          <w:szCs w:val="28"/>
        </w:rPr>
      </w:pPr>
    </w:p>
    <w:p w14:paraId="35B693D9" w14:textId="77777777" w:rsidR="00CD6EDA" w:rsidRPr="009A61B5" w:rsidRDefault="00CD6EDA" w:rsidP="005E4EBF">
      <w:pPr>
        <w:widowControl w:val="0"/>
        <w:autoSpaceDE w:val="0"/>
        <w:autoSpaceDN w:val="0"/>
        <w:adjustRightInd w:val="0"/>
        <w:rPr>
          <w:rFonts w:asciiTheme="minorHAnsi" w:hAnsiTheme="minorHAnsi" w:cs="Monaco"/>
          <w:sz w:val="28"/>
          <w:szCs w:val="28"/>
        </w:rPr>
      </w:pPr>
    </w:p>
    <w:p w14:paraId="3852C48C" w14:textId="77777777" w:rsidR="00CD6EDA" w:rsidRPr="009A61B5" w:rsidRDefault="00CD6EDA" w:rsidP="005E4EBF">
      <w:pPr>
        <w:widowControl w:val="0"/>
        <w:autoSpaceDE w:val="0"/>
        <w:autoSpaceDN w:val="0"/>
        <w:adjustRightInd w:val="0"/>
        <w:rPr>
          <w:rFonts w:asciiTheme="minorHAnsi" w:hAnsiTheme="minorHAnsi" w:cs="Monaco"/>
          <w:sz w:val="28"/>
          <w:szCs w:val="28"/>
        </w:rPr>
      </w:pPr>
    </w:p>
    <w:p w14:paraId="5A4B0B18"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18" w:history="1">
        <w:r w:rsidR="004C42BD" w:rsidRPr="009A61B5">
          <w:rPr>
            <w:rFonts w:asciiTheme="minorHAnsi" w:hAnsiTheme="minorHAnsi" w:cs="Helvetica"/>
            <w:color w:val="E03D3E"/>
            <w:sz w:val="28"/>
            <w:szCs w:val="28"/>
            <w:u w:val="single" w:color="E03D3E"/>
          </w:rPr>
          <w:t xml:space="preserve"> </w:t>
        </w:r>
        <w:r w:rsidR="005E4EBF" w:rsidRPr="009A61B5">
          <w:rPr>
            <w:rFonts w:asciiTheme="minorHAnsi" w:hAnsiTheme="minorHAnsi" w:cs="Helvetica"/>
            <w:color w:val="E03D3E"/>
            <w:sz w:val="28"/>
            <w:szCs w:val="28"/>
            <w:u w:val="single" w:color="E03D3E"/>
          </w:rPr>
          <w:t>:</w:t>
        </w:r>
      </w:hyperlink>
    </w:p>
    <w:p w14:paraId="0BF5889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p>
    <w:p w14:paraId="6584C4E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1834596"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41159A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67. How to capture Screenshot in Selenium WebDriver?</w:t>
      </w:r>
    </w:p>
    <w:p w14:paraId="78A8D3B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By using TakesScreenshot Interface</w:t>
      </w:r>
    </w:p>
    <w:p w14:paraId="7FCF56AA" w14:textId="77777777" w:rsidR="00011887" w:rsidRPr="009A61B5" w:rsidRDefault="00011887" w:rsidP="005E4EBF">
      <w:pPr>
        <w:widowControl w:val="0"/>
        <w:autoSpaceDE w:val="0"/>
        <w:autoSpaceDN w:val="0"/>
        <w:adjustRightInd w:val="0"/>
        <w:rPr>
          <w:rFonts w:asciiTheme="minorHAnsi" w:hAnsiTheme="minorHAnsi" w:cs="Helvetica"/>
          <w:color w:val="1A1A1A"/>
          <w:sz w:val="28"/>
          <w:szCs w:val="28"/>
        </w:rPr>
      </w:pPr>
    </w:p>
    <w:p w14:paraId="503CBEB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In Selenium 3, we may face few issues while capturing Screenshots. To overcome we use </w:t>
      </w:r>
      <w:proofErr w:type="spellStart"/>
      <w:r w:rsidRPr="009A61B5">
        <w:rPr>
          <w:rFonts w:asciiTheme="minorHAnsi" w:hAnsiTheme="minorHAnsi" w:cs="Helvetica"/>
          <w:color w:val="1A1A1A"/>
          <w:sz w:val="28"/>
          <w:szCs w:val="28"/>
        </w:rPr>
        <w:t>aShot</w:t>
      </w:r>
      <w:proofErr w:type="spellEnd"/>
      <w:r w:rsidRPr="009A61B5">
        <w:rPr>
          <w:rFonts w:asciiTheme="minorHAnsi" w:hAnsiTheme="minorHAnsi" w:cs="Helvetica"/>
          <w:color w:val="1A1A1A"/>
          <w:sz w:val="28"/>
          <w:szCs w:val="28"/>
        </w:rPr>
        <w:t xml:space="preserve"> utility. Click on below links to see posts related to the normal way of capturing a screenshot and capturing a screenshot using </w:t>
      </w:r>
      <w:proofErr w:type="spellStart"/>
      <w:r w:rsidRPr="009A61B5">
        <w:rPr>
          <w:rFonts w:asciiTheme="minorHAnsi" w:hAnsiTheme="minorHAnsi" w:cs="Helvetica"/>
          <w:color w:val="1A1A1A"/>
          <w:sz w:val="28"/>
          <w:szCs w:val="28"/>
        </w:rPr>
        <w:t>aShot</w:t>
      </w:r>
      <w:proofErr w:type="spellEnd"/>
      <w:r w:rsidRPr="009A61B5">
        <w:rPr>
          <w:rFonts w:asciiTheme="minorHAnsi" w:hAnsiTheme="minorHAnsi" w:cs="Helvetica"/>
          <w:color w:val="1A1A1A"/>
          <w:sz w:val="28"/>
          <w:szCs w:val="28"/>
        </w:rPr>
        <w:t xml:space="preserve"> utility.</w:t>
      </w:r>
    </w:p>
    <w:p w14:paraId="456CDE7A"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C9FB50D"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5F19F8C"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182800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676289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DFF1A1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68. How to mouse hover on a web element using WebDriver?</w:t>
      </w:r>
    </w:p>
    <w:p w14:paraId="6E99C9C3"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By using Actions class</w:t>
      </w:r>
    </w:p>
    <w:p w14:paraId="1CDE282A"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WebElement</w:t>
      </w:r>
      <w:proofErr w:type="spellEnd"/>
      <w:r w:rsidRPr="009A61B5">
        <w:rPr>
          <w:rFonts w:asciiTheme="minorHAnsi" w:hAnsiTheme="minorHAnsi" w:cs="Monaco"/>
          <w:sz w:val="28"/>
          <w:szCs w:val="28"/>
        </w:rPr>
        <w:t xml:space="preserve"> </w:t>
      </w:r>
      <w:proofErr w:type="spellStart"/>
      <w:r w:rsidRPr="009A61B5">
        <w:rPr>
          <w:rFonts w:asciiTheme="minorHAnsi" w:hAnsiTheme="minorHAnsi" w:cs="Monaco"/>
          <w:sz w:val="28"/>
          <w:szCs w:val="28"/>
        </w:rPr>
        <w:t>ele</w:t>
      </w:r>
      <w:proofErr w:type="spellEnd"/>
      <w:r w:rsidRPr="009A61B5">
        <w:rPr>
          <w:rFonts w:asciiTheme="minorHAnsi" w:hAnsiTheme="minorHAnsi" w:cs="Monaco"/>
          <w:sz w:val="28"/>
          <w:szCs w:val="28"/>
        </w:rPr>
        <w:t xml:space="preserve"> = </w:t>
      </w:r>
      <w:proofErr w:type="spellStart"/>
      <w:r w:rsidRPr="009A61B5">
        <w:rPr>
          <w:rFonts w:asciiTheme="minorHAnsi" w:hAnsiTheme="minorHAnsi" w:cs="Monaco"/>
          <w:sz w:val="28"/>
          <w:szCs w:val="28"/>
        </w:rPr>
        <w:t>driver.findElement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
    <w:p w14:paraId="11B7A382"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//Create object 'action' of an Actions class</w:t>
      </w:r>
    </w:p>
    <w:p w14:paraId="4D087A4F"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Actions action = new Actions(driver);</w:t>
      </w:r>
    </w:p>
    <w:p w14:paraId="5948F87F"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//Mouseover on an element</w:t>
      </w:r>
    </w:p>
    <w:p w14:paraId="5F720B22"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action.moveToElement</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ele</w:t>
      </w:r>
      <w:proofErr w:type="spellEnd"/>
      <w:r w:rsidRPr="009A61B5">
        <w:rPr>
          <w:rFonts w:asciiTheme="minorHAnsi" w:hAnsiTheme="minorHAnsi" w:cs="Monaco"/>
          <w:sz w:val="28"/>
          <w:szCs w:val="28"/>
        </w:rPr>
        <w:t>).</w:t>
      </w:r>
      <w:r w:rsidR="00011887" w:rsidRPr="009A61B5">
        <w:rPr>
          <w:rFonts w:asciiTheme="minorHAnsi" w:hAnsiTheme="minorHAnsi" w:cs="Monaco"/>
          <w:sz w:val="28"/>
          <w:szCs w:val="28"/>
        </w:rPr>
        <w:t>build().</w:t>
      </w:r>
      <w:r w:rsidRPr="009A61B5">
        <w:rPr>
          <w:rFonts w:asciiTheme="minorHAnsi" w:hAnsiTheme="minorHAnsi" w:cs="Monaco"/>
          <w:sz w:val="28"/>
          <w:szCs w:val="28"/>
        </w:rPr>
        <w:t>perform();</w:t>
      </w:r>
    </w:p>
    <w:p w14:paraId="3521FFE1" w14:textId="77777777" w:rsidR="00011887" w:rsidRPr="009A61B5" w:rsidRDefault="00011887" w:rsidP="005E4EBF">
      <w:pPr>
        <w:widowControl w:val="0"/>
        <w:autoSpaceDE w:val="0"/>
        <w:autoSpaceDN w:val="0"/>
        <w:adjustRightInd w:val="0"/>
        <w:rPr>
          <w:rFonts w:asciiTheme="minorHAnsi" w:hAnsiTheme="minorHAnsi" w:cs="Monaco"/>
          <w:sz w:val="28"/>
          <w:szCs w:val="28"/>
        </w:rPr>
      </w:pPr>
    </w:p>
    <w:p w14:paraId="74621D1F" w14:textId="77777777" w:rsidR="00011887" w:rsidRPr="009A61B5" w:rsidRDefault="00011887" w:rsidP="005E4EBF">
      <w:pPr>
        <w:widowControl w:val="0"/>
        <w:autoSpaceDE w:val="0"/>
        <w:autoSpaceDN w:val="0"/>
        <w:adjustRightInd w:val="0"/>
        <w:rPr>
          <w:rFonts w:asciiTheme="minorHAnsi" w:hAnsiTheme="minorHAnsi" w:cs="Monaco"/>
          <w:color w:val="1A1A1A"/>
          <w:sz w:val="28"/>
          <w:szCs w:val="28"/>
        </w:rPr>
      </w:pPr>
    </w:p>
    <w:p w14:paraId="73042BEA"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19" w:history="1">
        <w:r w:rsidR="004C42BD" w:rsidRPr="009A61B5">
          <w:rPr>
            <w:rFonts w:asciiTheme="minorHAnsi" w:hAnsiTheme="minorHAnsi" w:cs="Helvetica"/>
            <w:color w:val="E03D3E"/>
            <w:sz w:val="28"/>
            <w:szCs w:val="28"/>
            <w:u w:val="single" w:color="E03D3E"/>
          </w:rPr>
          <w:t xml:space="preserve"> </w:t>
        </w:r>
        <w:r w:rsidR="005E4EBF" w:rsidRPr="009A61B5">
          <w:rPr>
            <w:rFonts w:asciiTheme="minorHAnsi" w:hAnsiTheme="minorHAnsi" w:cs="Helvetica"/>
            <w:color w:val="E03D3E"/>
            <w:sz w:val="28"/>
            <w:szCs w:val="28"/>
            <w:u w:val="single" w:color="E03D3E"/>
          </w:rPr>
          <w:t>.</w:t>
        </w:r>
      </w:hyperlink>
    </w:p>
    <w:p w14:paraId="0215A16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2DCB2F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7CABEC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8065566"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6071A3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985D36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E0BCFF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69. How can we handle web based pop-up?</w:t>
      </w:r>
    </w:p>
    <w:p w14:paraId="4635FD6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handle alerts popups we need to do switch to the alert window and call Selenium WebDriver Alert API methods.</w:t>
      </w:r>
    </w:p>
    <w:p w14:paraId="2046A3D2"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0" w:history="1">
        <w:r w:rsidR="004C42BD" w:rsidRPr="009A61B5">
          <w:rPr>
            <w:rFonts w:asciiTheme="minorHAnsi" w:hAnsiTheme="minorHAnsi" w:cs="Helvetica"/>
            <w:color w:val="E03D3E"/>
            <w:sz w:val="28"/>
            <w:szCs w:val="28"/>
            <w:u w:val="single" w:color="E03D3E"/>
          </w:rPr>
          <w:t xml:space="preserve"> </w:t>
        </w:r>
        <w:r w:rsidR="005E4EBF" w:rsidRPr="009A61B5">
          <w:rPr>
            <w:rFonts w:asciiTheme="minorHAnsi" w:hAnsiTheme="minorHAnsi" w:cs="Helvetica"/>
            <w:color w:val="E03D3E"/>
            <w:sz w:val="28"/>
            <w:szCs w:val="28"/>
            <w:u w:val="single" w:color="E03D3E"/>
          </w:rPr>
          <w:t>.</w:t>
        </w:r>
      </w:hyperlink>
    </w:p>
    <w:p w14:paraId="5107757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6336A8C"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D8B356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08D9C20"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3AB1EF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70. How can we handle windows based pop up?</w:t>
      </w:r>
    </w:p>
    <w:p w14:paraId="66CFAB1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Selenium doesn’t support windows based applications. It is an automation testing tool which supports only web application testing. We could handle windows based popups in Selenium using some third party tools such as </w:t>
      </w:r>
      <w:proofErr w:type="spellStart"/>
      <w:r w:rsidRPr="009A61B5">
        <w:rPr>
          <w:rFonts w:asciiTheme="minorHAnsi" w:hAnsiTheme="minorHAnsi" w:cs="Helvetica"/>
          <w:color w:val="1A1A1A"/>
          <w:sz w:val="28"/>
          <w:szCs w:val="28"/>
        </w:rPr>
        <w:t>AutoIT</w:t>
      </w:r>
      <w:proofErr w:type="spellEnd"/>
      <w:r w:rsidRPr="009A61B5">
        <w:rPr>
          <w:rFonts w:asciiTheme="minorHAnsi" w:hAnsiTheme="minorHAnsi" w:cs="Helvetica"/>
          <w:color w:val="1A1A1A"/>
          <w:sz w:val="28"/>
          <w:szCs w:val="28"/>
        </w:rPr>
        <w:t>,</w:t>
      </w:r>
      <w:r w:rsidR="003422A2" w:rsidRPr="009A61B5">
        <w:rPr>
          <w:rFonts w:asciiTheme="minorHAnsi" w:hAnsiTheme="minorHAnsi" w:cs="Helvetica"/>
          <w:color w:val="1A1A1A"/>
          <w:sz w:val="28"/>
          <w:szCs w:val="28"/>
        </w:rPr>
        <w:t xml:space="preserve"> SIKULI,</w:t>
      </w:r>
      <w:r w:rsidRPr="009A61B5">
        <w:rPr>
          <w:rFonts w:asciiTheme="minorHAnsi" w:hAnsiTheme="minorHAnsi" w:cs="Helvetica"/>
          <w:color w:val="1A1A1A"/>
          <w:sz w:val="28"/>
          <w:szCs w:val="28"/>
        </w:rPr>
        <w:t xml:space="preserve"> Robot class etc.</w:t>
      </w:r>
    </w:p>
    <w:p w14:paraId="47E29F77"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C0C6E7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3F6F46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40B8C4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A107C3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57A4BA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71. How to handle hidden elements in Selenium WebDriver?</w:t>
      </w:r>
    </w:p>
    <w:p w14:paraId="3FB63C2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It is one of the most important selenium interview questions.</w:t>
      </w:r>
    </w:p>
    <w:p w14:paraId="4D2EC497"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We can handle hidden elements by using </w:t>
      </w:r>
      <w:proofErr w:type="spellStart"/>
      <w:r w:rsidRPr="009A61B5">
        <w:rPr>
          <w:rFonts w:asciiTheme="minorHAnsi" w:hAnsiTheme="minorHAnsi" w:cs="Helvetica"/>
          <w:color w:val="1A1A1A"/>
          <w:sz w:val="28"/>
          <w:szCs w:val="28"/>
        </w:rPr>
        <w:t>javaScript</w:t>
      </w:r>
      <w:proofErr w:type="spellEnd"/>
      <w:r w:rsidRPr="009A61B5">
        <w:rPr>
          <w:rFonts w:asciiTheme="minorHAnsi" w:hAnsiTheme="minorHAnsi" w:cs="Helvetica"/>
          <w:color w:val="1A1A1A"/>
          <w:sz w:val="28"/>
          <w:szCs w:val="28"/>
        </w:rPr>
        <w:t xml:space="preserve"> executor</w:t>
      </w:r>
    </w:p>
    <w:p w14:paraId="1638AA94"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(JavascriptExecutor(driver)).executeScript("document.getElementsByClassName(ElementLocator).click();");</w:t>
      </w:r>
    </w:p>
    <w:p w14:paraId="16F49B74"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40FC60A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D1479ED"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59646BA"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12407F0"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E516F23"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521496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72. How can you find Broken Links in a page using Selenium WebDriver?</w:t>
      </w:r>
    </w:p>
    <w:p w14:paraId="4909333B"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1" w:history="1">
        <w:r w:rsidR="004C42BD" w:rsidRPr="009A61B5">
          <w:rPr>
            <w:rFonts w:asciiTheme="minorHAnsi" w:hAnsiTheme="minorHAnsi" w:cs="Helvetica"/>
            <w:color w:val="E03D3E"/>
            <w:sz w:val="28"/>
            <w:szCs w:val="28"/>
            <w:u w:val="single" w:color="E03D3E"/>
          </w:rPr>
          <w:t xml:space="preserve"> </w:t>
        </w:r>
        <w:r w:rsidR="005E4EBF" w:rsidRPr="009A61B5">
          <w:rPr>
            <w:rFonts w:asciiTheme="minorHAnsi" w:hAnsiTheme="minorHAnsi" w:cs="Helvetica"/>
            <w:color w:val="E03D3E"/>
            <w:sz w:val="28"/>
            <w:szCs w:val="28"/>
            <w:u w:val="single" w:color="E03D3E"/>
          </w:rPr>
          <w:t>.</w:t>
        </w:r>
      </w:hyperlink>
    </w:p>
    <w:p w14:paraId="00FF373A"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9F668E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D239F5D"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AA5AD98"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1016EE6"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F081664"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44FD3F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582B32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73. How to find more than one web element in the list?</w:t>
      </w:r>
    </w:p>
    <w:p w14:paraId="6220E026"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To store the list</w:t>
      </w:r>
    </w:p>
    <w:p w14:paraId="2243F5FC"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List &lt;</w:t>
      </w:r>
      <w:proofErr w:type="spellStart"/>
      <w:r w:rsidRPr="009A61B5">
        <w:rPr>
          <w:rFonts w:asciiTheme="minorHAnsi" w:hAnsiTheme="minorHAnsi" w:cs="Monaco"/>
          <w:sz w:val="28"/>
          <w:szCs w:val="28"/>
        </w:rPr>
        <w:t>WebElement</w:t>
      </w:r>
      <w:proofErr w:type="spellEnd"/>
      <w:r w:rsidRPr="009A61B5">
        <w:rPr>
          <w:rFonts w:asciiTheme="minorHAnsi" w:hAnsiTheme="minorHAnsi" w:cs="Monaco"/>
          <w:sz w:val="28"/>
          <w:szCs w:val="28"/>
        </w:rPr>
        <w:t xml:space="preserve">&gt; </w:t>
      </w:r>
      <w:proofErr w:type="spellStart"/>
      <w:r w:rsidRPr="009A61B5">
        <w:rPr>
          <w:rFonts w:asciiTheme="minorHAnsi" w:hAnsiTheme="minorHAnsi" w:cs="Monaco"/>
          <w:sz w:val="28"/>
          <w:szCs w:val="28"/>
        </w:rPr>
        <w:t>eleList</w:t>
      </w:r>
      <w:proofErr w:type="spellEnd"/>
      <w:r w:rsidRPr="009A61B5">
        <w:rPr>
          <w:rFonts w:asciiTheme="minorHAnsi" w:hAnsiTheme="minorHAnsi" w:cs="Monaco"/>
          <w:sz w:val="28"/>
          <w:szCs w:val="28"/>
        </w:rPr>
        <w:t xml:space="preserve"> = </w:t>
      </w:r>
      <w:proofErr w:type="spellStart"/>
      <w:r w:rsidRPr="009A61B5">
        <w:rPr>
          <w:rFonts w:asciiTheme="minorHAnsi" w:hAnsiTheme="minorHAnsi" w:cs="Monaco"/>
          <w:sz w:val="28"/>
          <w:szCs w:val="28"/>
        </w:rPr>
        <w:t>driver.findElements</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By.xpath</w:t>
      </w:r>
      <w:proofErr w:type="spellEnd"/>
      <w:r w:rsidRPr="009A61B5">
        <w:rPr>
          <w:rFonts w:asciiTheme="minorHAnsi" w:hAnsiTheme="minorHAnsi" w:cs="Monaco"/>
          <w:sz w:val="28"/>
          <w:szCs w:val="28"/>
        </w:rPr>
        <w:t>("</w:t>
      </w:r>
      <w:proofErr w:type="spellStart"/>
      <w:r w:rsidRPr="009A61B5">
        <w:rPr>
          <w:rFonts w:asciiTheme="minorHAnsi" w:hAnsiTheme="minorHAnsi" w:cs="Monaco"/>
          <w:sz w:val="28"/>
          <w:szCs w:val="28"/>
        </w:rPr>
        <w:t>xpath</w:t>
      </w:r>
      <w:proofErr w:type="spellEnd"/>
      <w:r w:rsidRPr="009A61B5">
        <w:rPr>
          <w:rFonts w:asciiTheme="minorHAnsi" w:hAnsiTheme="minorHAnsi" w:cs="Monaco"/>
          <w:sz w:val="28"/>
          <w:szCs w:val="28"/>
        </w:rPr>
        <w:t>"));</w:t>
      </w:r>
    </w:p>
    <w:p w14:paraId="244098C5"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To fetch the size of the list</w:t>
      </w:r>
    </w:p>
    <w:p w14:paraId="5D317756"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xml:space="preserve">int </w:t>
      </w:r>
      <w:proofErr w:type="spellStart"/>
      <w:r w:rsidRPr="009A61B5">
        <w:rPr>
          <w:rFonts w:asciiTheme="minorHAnsi" w:hAnsiTheme="minorHAnsi" w:cs="Monaco"/>
          <w:sz w:val="28"/>
          <w:szCs w:val="28"/>
        </w:rPr>
        <w:t>listSize</w:t>
      </w:r>
      <w:proofErr w:type="spellEnd"/>
      <w:r w:rsidRPr="009A61B5">
        <w:rPr>
          <w:rFonts w:asciiTheme="minorHAnsi" w:hAnsiTheme="minorHAnsi" w:cs="Monaco"/>
          <w:sz w:val="28"/>
          <w:szCs w:val="28"/>
        </w:rPr>
        <w:t xml:space="preserve"> = </w:t>
      </w:r>
      <w:proofErr w:type="spellStart"/>
      <w:r w:rsidRPr="009A61B5">
        <w:rPr>
          <w:rFonts w:asciiTheme="minorHAnsi" w:hAnsiTheme="minorHAnsi" w:cs="Monaco"/>
          <w:sz w:val="28"/>
          <w:szCs w:val="28"/>
        </w:rPr>
        <w:t>eleList.size</w:t>
      </w:r>
      <w:proofErr w:type="spellEnd"/>
      <w:r w:rsidRPr="009A61B5">
        <w:rPr>
          <w:rFonts w:asciiTheme="minorHAnsi" w:hAnsiTheme="minorHAnsi" w:cs="Monaco"/>
          <w:sz w:val="28"/>
          <w:szCs w:val="28"/>
        </w:rPr>
        <w:t>();</w:t>
      </w:r>
    </w:p>
    <w:p w14:paraId="4DBBF9CE"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//for loop</w:t>
      </w:r>
    </w:p>
    <w:p w14:paraId="3F6B2C54"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for (int i=0; i&lt;</w:t>
      </w:r>
      <w:proofErr w:type="spellStart"/>
      <w:r w:rsidRPr="009A61B5">
        <w:rPr>
          <w:rFonts w:asciiTheme="minorHAnsi" w:hAnsiTheme="minorHAnsi" w:cs="Monaco"/>
          <w:sz w:val="28"/>
          <w:szCs w:val="28"/>
        </w:rPr>
        <w:t>listSize</w:t>
      </w:r>
      <w:proofErr w:type="spellEnd"/>
      <w:r w:rsidRPr="009A61B5">
        <w:rPr>
          <w:rFonts w:asciiTheme="minorHAnsi" w:hAnsiTheme="minorHAnsi" w:cs="Monaco"/>
          <w:sz w:val="28"/>
          <w:szCs w:val="28"/>
        </w:rPr>
        <w:t>; i++)</w:t>
      </w:r>
    </w:p>
    <w:p w14:paraId="0D9059DA"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w:t>
      </w:r>
    </w:p>
    <w:p w14:paraId="75D3B0AC"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ab/>
        <w:t>// Clicking on each link</w:t>
      </w:r>
    </w:p>
    <w:p w14:paraId="552DA454"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ab/>
      </w:r>
      <w:proofErr w:type="spellStart"/>
      <w:r w:rsidRPr="009A61B5">
        <w:rPr>
          <w:rFonts w:asciiTheme="minorHAnsi" w:hAnsiTheme="minorHAnsi" w:cs="Monaco"/>
          <w:sz w:val="28"/>
          <w:szCs w:val="28"/>
        </w:rPr>
        <w:t>links.get</w:t>
      </w:r>
      <w:proofErr w:type="spellEnd"/>
      <w:r w:rsidRPr="009A61B5">
        <w:rPr>
          <w:rFonts w:asciiTheme="minorHAnsi" w:hAnsiTheme="minorHAnsi" w:cs="Monaco"/>
          <w:sz w:val="28"/>
          <w:szCs w:val="28"/>
        </w:rPr>
        <w:t>(i).click();</w:t>
      </w:r>
    </w:p>
    <w:p w14:paraId="53060F71"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ab/>
        <w:t>// Navigating back to the previous page that stores the links</w:t>
      </w:r>
    </w:p>
    <w:p w14:paraId="2A8B5598"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ab/>
      </w:r>
      <w:proofErr w:type="spellStart"/>
      <w:r w:rsidRPr="009A61B5">
        <w:rPr>
          <w:rFonts w:asciiTheme="minorHAnsi" w:hAnsiTheme="minorHAnsi" w:cs="Monaco"/>
          <w:sz w:val="28"/>
          <w:szCs w:val="28"/>
        </w:rPr>
        <w:t>driver.navigate</w:t>
      </w:r>
      <w:proofErr w:type="spellEnd"/>
      <w:r w:rsidRPr="009A61B5">
        <w:rPr>
          <w:rFonts w:asciiTheme="minorHAnsi" w:hAnsiTheme="minorHAnsi" w:cs="Monaco"/>
          <w:sz w:val="28"/>
          <w:szCs w:val="28"/>
        </w:rPr>
        <w:t>().back();</w:t>
      </w:r>
    </w:p>
    <w:p w14:paraId="3E5F5F24"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w:t>
      </w:r>
    </w:p>
    <w:p w14:paraId="6BD1C76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9DAFC9A"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1197F7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A3C5BD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74. How to read a JavaScript variable in Selenium WebDriver?</w:t>
      </w:r>
    </w:p>
    <w:p w14:paraId="189D0062"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JavascriptExecutor</w:t>
      </w:r>
      <w:proofErr w:type="spellEnd"/>
    </w:p>
    <w:p w14:paraId="5A2473EF"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To initialize the JS object.</w:t>
      </w:r>
    </w:p>
    <w:p w14:paraId="43808AD7" w14:textId="77777777" w:rsidR="005E4EBF" w:rsidRPr="009A61B5" w:rsidRDefault="005E4EBF" w:rsidP="005E4EBF">
      <w:pPr>
        <w:widowControl w:val="0"/>
        <w:autoSpaceDE w:val="0"/>
        <w:autoSpaceDN w:val="0"/>
        <w:adjustRightInd w:val="0"/>
        <w:rPr>
          <w:rFonts w:asciiTheme="minorHAnsi" w:hAnsiTheme="minorHAnsi" w:cs="Monaco"/>
          <w:sz w:val="28"/>
          <w:szCs w:val="28"/>
        </w:rPr>
      </w:pPr>
      <w:proofErr w:type="spellStart"/>
      <w:r w:rsidRPr="009A61B5">
        <w:rPr>
          <w:rFonts w:asciiTheme="minorHAnsi" w:hAnsiTheme="minorHAnsi" w:cs="Monaco"/>
          <w:sz w:val="28"/>
          <w:szCs w:val="28"/>
        </w:rPr>
        <w:t>JavascriptExecutor</w:t>
      </w:r>
      <w:proofErr w:type="spellEnd"/>
      <w:r w:rsidRPr="009A61B5">
        <w:rPr>
          <w:rFonts w:asciiTheme="minorHAnsi" w:hAnsiTheme="minorHAnsi" w:cs="Monaco"/>
          <w:sz w:val="28"/>
          <w:szCs w:val="28"/>
        </w:rPr>
        <w:t xml:space="preserve"> JS = (</w:t>
      </w:r>
      <w:proofErr w:type="spellStart"/>
      <w:r w:rsidRPr="009A61B5">
        <w:rPr>
          <w:rFonts w:asciiTheme="minorHAnsi" w:hAnsiTheme="minorHAnsi" w:cs="Monaco"/>
          <w:sz w:val="28"/>
          <w:szCs w:val="28"/>
        </w:rPr>
        <w:t>JavascriptExecutor</w:t>
      </w:r>
      <w:proofErr w:type="spellEnd"/>
      <w:r w:rsidRPr="009A61B5">
        <w:rPr>
          <w:rFonts w:asciiTheme="minorHAnsi" w:hAnsiTheme="minorHAnsi" w:cs="Monaco"/>
          <w:sz w:val="28"/>
          <w:szCs w:val="28"/>
        </w:rPr>
        <w:t>) webdriver;</w:t>
      </w:r>
    </w:p>
    <w:p w14:paraId="355B2CFA" w14:textId="77777777" w:rsidR="006628F9" w:rsidRPr="009A61B5" w:rsidRDefault="006628F9" w:rsidP="005E4EBF">
      <w:pPr>
        <w:widowControl w:val="0"/>
        <w:autoSpaceDE w:val="0"/>
        <w:autoSpaceDN w:val="0"/>
        <w:adjustRightInd w:val="0"/>
        <w:rPr>
          <w:rFonts w:asciiTheme="minorHAnsi" w:hAnsiTheme="minorHAnsi" w:cs="Monaco"/>
          <w:sz w:val="28"/>
          <w:szCs w:val="28"/>
        </w:rPr>
      </w:pPr>
    </w:p>
    <w:p w14:paraId="05D9489E"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To get the site title.</w:t>
      </w:r>
    </w:p>
    <w:p w14:paraId="7BC3880C"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String title = (String)</w:t>
      </w:r>
      <w:proofErr w:type="spellStart"/>
      <w:r w:rsidRPr="009A61B5">
        <w:rPr>
          <w:rFonts w:asciiTheme="minorHAnsi" w:hAnsiTheme="minorHAnsi" w:cs="Monaco"/>
          <w:sz w:val="28"/>
          <w:szCs w:val="28"/>
        </w:rPr>
        <w:t>JS.executeScript</w:t>
      </w:r>
      <w:proofErr w:type="spellEnd"/>
      <w:r w:rsidRPr="009A61B5">
        <w:rPr>
          <w:rFonts w:asciiTheme="minorHAnsi" w:hAnsiTheme="minorHAnsi" w:cs="Monaco"/>
          <w:sz w:val="28"/>
          <w:szCs w:val="28"/>
        </w:rPr>
        <w:t xml:space="preserve">("return </w:t>
      </w:r>
      <w:proofErr w:type="spellStart"/>
      <w:r w:rsidRPr="009A61B5">
        <w:rPr>
          <w:rFonts w:asciiTheme="minorHAnsi" w:hAnsiTheme="minorHAnsi" w:cs="Monaco"/>
          <w:sz w:val="28"/>
          <w:szCs w:val="28"/>
        </w:rPr>
        <w:t>document.title</w:t>
      </w:r>
      <w:proofErr w:type="spellEnd"/>
      <w:r w:rsidRPr="009A61B5">
        <w:rPr>
          <w:rFonts w:asciiTheme="minorHAnsi" w:hAnsiTheme="minorHAnsi" w:cs="Monaco"/>
          <w:sz w:val="28"/>
          <w:szCs w:val="28"/>
        </w:rPr>
        <w:t>");</w:t>
      </w:r>
    </w:p>
    <w:p w14:paraId="17472C79"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System.out.println("Title of the webpage : " + title);</w:t>
      </w:r>
    </w:p>
    <w:p w14:paraId="2081D807"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049559E"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866566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590D9C9C"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75. How do you read test data from excels?</w:t>
      </w:r>
    </w:p>
    <w:p w14:paraId="7A3DFBC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Test data can efficiently be read from excel using JXL or POI API. POI API has many advantages than JXL.</w:t>
      </w:r>
    </w:p>
    <w:p w14:paraId="36F15C8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477B9D3"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020CD7C"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577F53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76. Is it possible to automate the captcha using Selenium?</w:t>
      </w:r>
    </w:p>
    <w:p w14:paraId="46076A1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No, It’s not possible to automate captcha and bar code reader.</w:t>
      </w:r>
    </w:p>
    <w:p w14:paraId="257ED5A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DD6DF2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73AB3B5"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20CDB80"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24DB8E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77. List some scenarios which we cannot automate using Selenium WebDriver?</w:t>
      </w:r>
    </w:p>
    <w:p w14:paraId="2ABB7C6A" w14:textId="77777777" w:rsidR="005E4EBF" w:rsidRPr="009A61B5" w:rsidRDefault="005E4EBF"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1. Bitmap comparison Is not possible using Selenium WebDriver</w:t>
      </w:r>
    </w:p>
    <w:p w14:paraId="75A0CA2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2. Automating Captcha is not possible using Selenium WebDriver</w:t>
      </w:r>
    </w:p>
    <w:p w14:paraId="3477CCE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3. We </w:t>
      </w:r>
      <w:proofErr w:type="spellStart"/>
      <w:r w:rsidRPr="009A61B5">
        <w:rPr>
          <w:rFonts w:asciiTheme="minorHAnsi" w:hAnsiTheme="minorHAnsi" w:cs="Helvetica"/>
          <w:color w:val="1A1A1A"/>
          <w:sz w:val="28"/>
          <w:szCs w:val="28"/>
        </w:rPr>
        <w:t>can not</w:t>
      </w:r>
      <w:proofErr w:type="spellEnd"/>
      <w:r w:rsidRPr="009A61B5">
        <w:rPr>
          <w:rFonts w:asciiTheme="minorHAnsi" w:hAnsiTheme="minorHAnsi" w:cs="Helvetica"/>
          <w:color w:val="1A1A1A"/>
          <w:sz w:val="28"/>
          <w:szCs w:val="28"/>
        </w:rPr>
        <w:t xml:space="preserve"> read bar code using Selenium WebDriver</w:t>
      </w:r>
    </w:p>
    <w:p w14:paraId="72FC7D47" w14:textId="77777777" w:rsidR="00833922" w:rsidRPr="009A61B5" w:rsidRDefault="008339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4. windows OS based pop ups</w:t>
      </w:r>
    </w:p>
    <w:p w14:paraId="5B5EF1F2" w14:textId="77777777" w:rsidR="00833922" w:rsidRPr="009A61B5" w:rsidRDefault="008339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5. third party calendars/element</w:t>
      </w:r>
    </w:p>
    <w:p w14:paraId="6474B325" w14:textId="77777777" w:rsidR="00833922" w:rsidRPr="009A61B5" w:rsidRDefault="008339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6. Image </w:t>
      </w:r>
    </w:p>
    <w:p w14:paraId="6C09714C" w14:textId="77777777" w:rsidR="00833922" w:rsidRPr="009A61B5" w:rsidRDefault="008339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 Word/PDF</w:t>
      </w:r>
    </w:p>
    <w:p w14:paraId="414C6F2A"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2C517028"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4B48767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78. What is Object Repository in Selenium WebDriver?</w:t>
      </w:r>
    </w:p>
    <w:p w14:paraId="35F5751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14:paraId="2499E69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F303CF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8A0CC1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BC1825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9B1249C"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BD63D9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79. How can you use the Recovery Scenario in Selenium WebDriver?</w:t>
      </w:r>
    </w:p>
    <w:p w14:paraId="2505267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By using “Try Catch Block” within Selenium WebDriver Java tests.</w:t>
      </w:r>
    </w:p>
    <w:p w14:paraId="51A26D70"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try {</w:t>
      </w:r>
    </w:p>
    <w:p w14:paraId="5F4D4E55"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xml:space="preserve">     </w:t>
      </w:r>
      <w:proofErr w:type="spellStart"/>
      <w:r w:rsidRPr="009A61B5">
        <w:rPr>
          <w:rFonts w:asciiTheme="minorHAnsi" w:hAnsiTheme="minorHAnsi" w:cs="Monaco"/>
          <w:sz w:val="28"/>
          <w:szCs w:val="28"/>
        </w:rPr>
        <w:t>driver.get</w:t>
      </w:r>
      <w:proofErr w:type="spellEnd"/>
      <w:r w:rsidRPr="009A61B5">
        <w:rPr>
          <w:rFonts w:asciiTheme="minorHAnsi" w:hAnsiTheme="minorHAnsi" w:cs="Monaco"/>
          <w:sz w:val="28"/>
          <w:szCs w:val="28"/>
        </w:rPr>
        <w:t>("www.</w:t>
      </w:r>
      <w:r w:rsidR="00BE6F67" w:rsidRPr="009A61B5">
        <w:rPr>
          <w:rFonts w:asciiTheme="minorHAnsi" w:hAnsiTheme="minorHAnsi" w:cs="Monaco"/>
          <w:sz w:val="28"/>
          <w:szCs w:val="28"/>
        </w:rPr>
        <w:t>xyz</w:t>
      </w:r>
      <w:r w:rsidRPr="009A61B5">
        <w:rPr>
          <w:rFonts w:asciiTheme="minorHAnsi" w:hAnsiTheme="minorHAnsi" w:cs="Monaco"/>
          <w:sz w:val="28"/>
          <w:szCs w:val="28"/>
        </w:rPr>
        <w:t>.com");</w:t>
      </w:r>
    </w:p>
    <w:p w14:paraId="33C2FB41" w14:textId="77777777" w:rsidR="005E4EBF" w:rsidRPr="009A61B5" w:rsidRDefault="005E4EBF" w:rsidP="004C42BD">
      <w:pPr>
        <w:widowControl w:val="0"/>
        <w:autoSpaceDE w:val="0"/>
        <w:autoSpaceDN w:val="0"/>
        <w:adjustRightInd w:val="0"/>
        <w:outlineLvl w:val="0"/>
        <w:rPr>
          <w:rFonts w:asciiTheme="minorHAnsi" w:hAnsiTheme="minorHAnsi" w:cs="Monaco"/>
          <w:sz w:val="28"/>
          <w:szCs w:val="28"/>
        </w:rPr>
      </w:pPr>
      <w:r w:rsidRPr="009A61B5">
        <w:rPr>
          <w:rFonts w:asciiTheme="minorHAnsi" w:hAnsiTheme="minorHAnsi" w:cs="Monaco"/>
          <w:sz w:val="28"/>
          <w:szCs w:val="28"/>
        </w:rPr>
        <w:t>}catch(Exception e){</w:t>
      </w:r>
    </w:p>
    <w:p w14:paraId="5A2DC76D" w14:textId="77777777" w:rsidR="005E4EBF" w:rsidRPr="009A61B5" w:rsidRDefault="005E4EBF" w:rsidP="005E4EBF">
      <w:pPr>
        <w:widowControl w:val="0"/>
        <w:autoSpaceDE w:val="0"/>
        <w:autoSpaceDN w:val="0"/>
        <w:adjustRightInd w:val="0"/>
        <w:rPr>
          <w:rFonts w:asciiTheme="minorHAnsi" w:hAnsiTheme="minorHAnsi" w:cs="Monaco"/>
          <w:sz w:val="28"/>
          <w:szCs w:val="28"/>
        </w:rPr>
      </w:pPr>
      <w:r w:rsidRPr="009A61B5">
        <w:rPr>
          <w:rFonts w:asciiTheme="minorHAnsi" w:hAnsiTheme="minorHAnsi" w:cs="Monaco"/>
          <w:sz w:val="28"/>
          <w:szCs w:val="28"/>
        </w:rPr>
        <w:t xml:space="preserve">     System.out.println(</w:t>
      </w:r>
      <w:proofErr w:type="spellStart"/>
      <w:r w:rsidRPr="009A61B5">
        <w:rPr>
          <w:rFonts w:asciiTheme="minorHAnsi" w:hAnsiTheme="minorHAnsi" w:cs="Monaco"/>
          <w:sz w:val="28"/>
          <w:szCs w:val="28"/>
        </w:rPr>
        <w:t>e.getMessage</w:t>
      </w:r>
      <w:proofErr w:type="spellEnd"/>
      <w:r w:rsidRPr="009A61B5">
        <w:rPr>
          <w:rFonts w:asciiTheme="minorHAnsi" w:hAnsiTheme="minorHAnsi" w:cs="Monaco"/>
          <w:sz w:val="28"/>
          <w:szCs w:val="28"/>
        </w:rPr>
        <w:t>());</w:t>
      </w:r>
    </w:p>
    <w:p w14:paraId="29488022"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r w:rsidRPr="009A61B5">
        <w:rPr>
          <w:rFonts w:asciiTheme="minorHAnsi" w:hAnsiTheme="minorHAnsi" w:cs="Monaco"/>
          <w:sz w:val="28"/>
          <w:szCs w:val="28"/>
        </w:rPr>
        <w:t>}</w:t>
      </w:r>
    </w:p>
    <w:p w14:paraId="5D686287"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0898CE81"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936EF3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7B83442D"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80. How to Upload a file in Selenium WebDriver?</w:t>
      </w:r>
    </w:p>
    <w:p w14:paraId="75DB6B94"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There are two cases which are majorly used to upload a file in Selenium WebDriver such as using </w:t>
      </w:r>
      <w:proofErr w:type="spellStart"/>
      <w:r w:rsidRPr="009A61B5">
        <w:rPr>
          <w:rFonts w:asciiTheme="minorHAnsi" w:hAnsiTheme="minorHAnsi" w:cs="Helvetica"/>
          <w:color w:val="1A1A1A"/>
          <w:sz w:val="28"/>
          <w:szCs w:val="28"/>
        </w:rPr>
        <w:t>SendKeys</w:t>
      </w:r>
      <w:proofErr w:type="spellEnd"/>
      <w:r w:rsidRPr="009A61B5">
        <w:rPr>
          <w:rFonts w:asciiTheme="minorHAnsi" w:hAnsiTheme="minorHAnsi" w:cs="Helvetica"/>
          <w:color w:val="1A1A1A"/>
          <w:sz w:val="28"/>
          <w:szCs w:val="28"/>
        </w:rPr>
        <w:t xml:space="preserve"> Method and using </w:t>
      </w:r>
      <w:proofErr w:type="spellStart"/>
      <w:r w:rsidRPr="009A61B5">
        <w:rPr>
          <w:rFonts w:asciiTheme="minorHAnsi" w:hAnsiTheme="minorHAnsi" w:cs="Helvetica"/>
          <w:color w:val="1A1A1A"/>
          <w:sz w:val="28"/>
          <w:szCs w:val="28"/>
        </w:rPr>
        <w:t>AutoIT</w:t>
      </w:r>
      <w:proofErr w:type="spellEnd"/>
      <w:r w:rsidRPr="009A61B5">
        <w:rPr>
          <w:rFonts w:asciiTheme="minorHAnsi" w:hAnsiTheme="minorHAnsi" w:cs="Helvetica"/>
          <w:color w:val="1A1A1A"/>
          <w:sz w:val="28"/>
          <w:szCs w:val="28"/>
        </w:rPr>
        <w:t xml:space="preserve"> Script.</w:t>
      </w:r>
    </w:p>
    <w:p w14:paraId="7DBB0911"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2" w:history="1">
        <w:r w:rsidR="004C42BD" w:rsidRPr="009A61B5">
          <w:rPr>
            <w:rFonts w:asciiTheme="minorHAnsi" w:hAnsiTheme="minorHAnsi" w:cs="Helvetica"/>
            <w:color w:val="E03D3E"/>
            <w:sz w:val="28"/>
            <w:szCs w:val="28"/>
            <w:u w:val="single" w:color="E03D3E"/>
          </w:rPr>
          <w:t xml:space="preserve"> </w:t>
        </w:r>
        <w:r w:rsidR="005E4EBF" w:rsidRPr="009A61B5">
          <w:rPr>
            <w:rFonts w:asciiTheme="minorHAnsi" w:hAnsiTheme="minorHAnsi" w:cs="Helvetica"/>
            <w:color w:val="E03D3E"/>
            <w:sz w:val="28"/>
            <w:szCs w:val="28"/>
            <w:u w:val="single" w:color="E03D3E"/>
          </w:rPr>
          <w:t>.</w:t>
        </w:r>
      </w:hyperlink>
    </w:p>
    <w:p w14:paraId="0B57DE9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45023139" w14:textId="77777777" w:rsidR="0087221C" w:rsidRPr="009A61B5" w:rsidRDefault="0087221C"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Browser Button – type =“file”</w:t>
      </w:r>
    </w:p>
    <w:p w14:paraId="00273BAA" w14:textId="77777777" w:rsidR="00BE6F67" w:rsidRPr="009A61B5" w:rsidRDefault="0087221C" w:rsidP="005E4EBF">
      <w:pPr>
        <w:widowControl w:val="0"/>
        <w:autoSpaceDE w:val="0"/>
        <w:autoSpaceDN w:val="0"/>
        <w:adjustRightInd w:val="0"/>
        <w:rPr>
          <w:rFonts w:asciiTheme="minorHAnsi" w:hAnsiTheme="minorHAnsi" w:cs="Helvetica"/>
          <w:color w:val="1A1A1A"/>
          <w:sz w:val="28"/>
          <w:szCs w:val="28"/>
        </w:rPr>
      </w:pPr>
      <w:proofErr w:type="spellStart"/>
      <w:r w:rsidRPr="009A61B5">
        <w:rPr>
          <w:rFonts w:asciiTheme="minorHAnsi" w:hAnsiTheme="minorHAnsi" w:cs="Helvetica"/>
          <w:color w:val="1A1A1A"/>
          <w:sz w:val="28"/>
          <w:szCs w:val="28"/>
        </w:rPr>
        <w:t>SendKeys</w:t>
      </w:r>
      <w:proofErr w:type="spellEnd"/>
      <w:r w:rsidRPr="009A61B5">
        <w:rPr>
          <w:rFonts w:asciiTheme="minorHAnsi" w:hAnsiTheme="minorHAnsi" w:cs="Helvetica"/>
          <w:color w:val="1A1A1A"/>
          <w:sz w:val="28"/>
          <w:szCs w:val="28"/>
        </w:rPr>
        <w:t> (c:\\test\\naveen.jpg);</w:t>
      </w:r>
    </w:p>
    <w:p w14:paraId="7C28A812"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EC4A709"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948ED19"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81. How to Download a file in Selenium WebDriver?</w:t>
      </w:r>
    </w:p>
    <w:p w14:paraId="1DBC8FF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AutoIT</w:t>
      </w:r>
      <w:proofErr w:type="spellEnd"/>
      <w:r w:rsidRPr="009A61B5">
        <w:rPr>
          <w:rFonts w:asciiTheme="minorHAnsi" w:hAnsiTheme="minorHAnsi" w:cs="Helvetica"/>
          <w:color w:val="1A1A1A"/>
          <w:sz w:val="28"/>
          <w:szCs w:val="28"/>
        </w:rPr>
        <w:t xml:space="preserve"> script, we could download a file in Selenium WebDriver.</w:t>
      </w:r>
    </w:p>
    <w:p w14:paraId="65EC56FD"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6D21AB4"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557295B"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6BDA6A36"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352997DF" w14:textId="77777777" w:rsidR="00BE6F67" w:rsidRPr="009A61B5" w:rsidRDefault="00BE6F67" w:rsidP="005E4EBF">
      <w:pPr>
        <w:widowControl w:val="0"/>
        <w:autoSpaceDE w:val="0"/>
        <w:autoSpaceDN w:val="0"/>
        <w:adjustRightInd w:val="0"/>
        <w:rPr>
          <w:rFonts w:asciiTheme="minorHAnsi" w:hAnsiTheme="minorHAnsi" w:cs="Helvetica"/>
          <w:color w:val="1A1A1A"/>
          <w:sz w:val="28"/>
          <w:szCs w:val="28"/>
        </w:rPr>
      </w:pPr>
    </w:p>
    <w:p w14:paraId="17B42267"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82. How to run Selenium WebDriver Test from the command line?</w:t>
      </w:r>
    </w:p>
    <w:p w14:paraId="74987B78"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18C59153" w14:textId="77777777" w:rsidR="00AF0780" w:rsidRPr="009A61B5" w:rsidRDefault="00AF0780" w:rsidP="004C42BD">
      <w:pPr>
        <w:widowControl w:val="0"/>
        <w:autoSpaceDE w:val="0"/>
        <w:autoSpaceDN w:val="0"/>
        <w:adjustRightInd w:val="0"/>
        <w:outlineLvl w:val="0"/>
        <w:rPr>
          <w:rFonts w:asciiTheme="minorHAnsi" w:hAnsiTheme="minorHAnsi" w:cs="Helvetica"/>
          <w:color w:val="1A1A1A"/>
          <w:sz w:val="28"/>
          <w:szCs w:val="28"/>
        </w:rPr>
      </w:pPr>
      <w:r w:rsidRPr="009A61B5">
        <w:rPr>
          <w:rFonts w:asciiTheme="minorHAnsi" w:hAnsiTheme="minorHAnsi" w:cs="Helvetica"/>
          <w:color w:val="1A1A1A"/>
          <w:sz w:val="28"/>
          <w:szCs w:val="28"/>
        </w:rPr>
        <w:t>Class A{</w:t>
      </w:r>
    </w:p>
    <w:p w14:paraId="6E64D1D3"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p>
    <w:p w14:paraId="2CD28018"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t>
      </w:r>
    </w:p>
    <w:p w14:paraId="2288D6B0"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p>
    <w:p w14:paraId="76A0D9BA"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cd c</w:t>
      </w:r>
    </w:p>
    <w:p w14:paraId="13CDB2D4"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c: javac A.java</w:t>
      </w:r>
    </w:p>
    <w:p w14:paraId="5552250A"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c: java A.java</w:t>
      </w:r>
    </w:p>
    <w:p w14:paraId="4B63C90C"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p>
    <w:p w14:paraId="4E24B816" w14:textId="77777777" w:rsidR="00AF0780" w:rsidRPr="009A61B5" w:rsidRDefault="00AF0780" w:rsidP="005E4EBF">
      <w:pPr>
        <w:widowControl w:val="0"/>
        <w:autoSpaceDE w:val="0"/>
        <w:autoSpaceDN w:val="0"/>
        <w:adjustRightInd w:val="0"/>
        <w:rPr>
          <w:rFonts w:asciiTheme="minorHAnsi" w:hAnsiTheme="minorHAnsi" w:cs="Helvetica"/>
          <w:color w:val="1A1A1A"/>
          <w:sz w:val="28"/>
          <w:szCs w:val="28"/>
        </w:rPr>
      </w:pPr>
    </w:p>
    <w:p w14:paraId="71B6FEF4"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145FC41D"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java </w:t>
      </w:r>
      <w:proofErr w:type="spellStart"/>
      <w:r w:rsidRPr="009A61B5">
        <w:rPr>
          <w:rFonts w:asciiTheme="minorHAnsi" w:hAnsiTheme="minorHAnsi" w:cs="Helvetica"/>
          <w:color w:val="1A1A1A"/>
          <w:sz w:val="28"/>
          <w:szCs w:val="28"/>
        </w:rPr>
        <w:t>org.testng.TestNG</w:t>
      </w:r>
      <w:proofErr w:type="spellEnd"/>
      <w:r w:rsidRPr="009A61B5">
        <w:rPr>
          <w:rFonts w:asciiTheme="minorHAnsi" w:hAnsiTheme="minorHAnsi" w:cs="Helvetica"/>
          <w:color w:val="1A1A1A"/>
          <w:sz w:val="28"/>
          <w:szCs w:val="28"/>
        </w:rPr>
        <w:t xml:space="preserve"> C:\Users \Desktop\ \workspace\testing\testng.xml</w:t>
      </w:r>
    </w:p>
    <w:p w14:paraId="38F34E8C"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69192BAC"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05AD450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83. How to switch between frames in Selenium?</w:t>
      </w:r>
    </w:p>
    <w:p w14:paraId="633D9AFE"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By using the following code, we could switch between frames.</w:t>
      </w:r>
    </w:p>
    <w:p w14:paraId="4D6FFBBB" w14:textId="77777777" w:rsidR="005E4EBF" w:rsidRPr="009A61B5" w:rsidRDefault="005E4EBF" w:rsidP="005E4EBF">
      <w:pPr>
        <w:widowControl w:val="0"/>
        <w:autoSpaceDE w:val="0"/>
        <w:autoSpaceDN w:val="0"/>
        <w:adjustRightInd w:val="0"/>
        <w:rPr>
          <w:rFonts w:asciiTheme="minorHAnsi" w:hAnsiTheme="minorHAnsi" w:cs="Monaco"/>
          <w:color w:val="1A1A1A"/>
          <w:sz w:val="28"/>
          <w:szCs w:val="28"/>
        </w:rPr>
      </w:pPr>
      <w:proofErr w:type="spellStart"/>
      <w:r w:rsidRPr="009A61B5">
        <w:rPr>
          <w:rFonts w:asciiTheme="minorHAnsi" w:hAnsiTheme="minorHAnsi" w:cs="Monaco"/>
          <w:sz w:val="28"/>
          <w:szCs w:val="28"/>
        </w:rPr>
        <w:t>driver.switchTo</w:t>
      </w:r>
      <w:proofErr w:type="spellEnd"/>
      <w:r w:rsidRPr="009A61B5">
        <w:rPr>
          <w:rFonts w:asciiTheme="minorHAnsi" w:hAnsiTheme="minorHAnsi" w:cs="Monaco"/>
          <w:sz w:val="28"/>
          <w:szCs w:val="28"/>
        </w:rPr>
        <w:t>().frame();</w:t>
      </w:r>
    </w:p>
    <w:p w14:paraId="5C191FA1"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4ADF5681"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750665BB"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84. How to connect a Database in selenium?</w:t>
      </w:r>
    </w:p>
    <w:p w14:paraId="1179B31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As we all know Selenium WebDriver is a tool to automate User Interface. We could only interact with Browser using Selenium WebDriver.</w:t>
      </w:r>
    </w:p>
    <w:p w14:paraId="04D85273"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JDBC Driver to connect the Database in Selenium (While using Java Programming Language).</w:t>
      </w:r>
    </w:p>
    <w:p w14:paraId="79DFB820"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3" w:history="1">
        <w:r w:rsidR="004C42BD" w:rsidRPr="009A61B5">
          <w:rPr>
            <w:rFonts w:asciiTheme="minorHAnsi" w:hAnsiTheme="minorHAnsi" w:cs="Helvetica"/>
            <w:color w:val="E03D3E"/>
            <w:sz w:val="28"/>
            <w:szCs w:val="28"/>
            <w:u w:val="single" w:color="E03D3E"/>
          </w:rPr>
          <w:t xml:space="preserve"> </w:t>
        </w:r>
      </w:hyperlink>
    </w:p>
    <w:p w14:paraId="16A7A63A"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38A0C9A0"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0B63CEB4" w14:textId="77777777" w:rsidR="008C2F83" w:rsidRPr="009A61B5" w:rsidRDefault="008C2F83" w:rsidP="005E4EBF">
      <w:pPr>
        <w:widowControl w:val="0"/>
        <w:autoSpaceDE w:val="0"/>
        <w:autoSpaceDN w:val="0"/>
        <w:adjustRightInd w:val="0"/>
        <w:rPr>
          <w:rFonts w:asciiTheme="minorHAnsi" w:hAnsiTheme="minorHAnsi" w:cs="Helvetica"/>
          <w:color w:val="1A1A1A"/>
          <w:sz w:val="28"/>
          <w:szCs w:val="28"/>
        </w:rPr>
      </w:pPr>
    </w:p>
    <w:p w14:paraId="0EFD7F2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85. How To Resize Browser Window Using Selenium WebDriver?</w:t>
      </w:r>
    </w:p>
    <w:p w14:paraId="2E0296C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To resize the browser window to particular dimensions, we use ‘Dimension’ class to resize the browser window.</w:t>
      </w:r>
    </w:p>
    <w:p w14:paraId="345F84A5"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4" w:history="1">
        <w:r w:rsidR="004C42BD" w:rsidRPr="009A61B5">
          <w:rPr>
            <w:rFonts w:asciiTheme="minorHAnsi" w:hAnsiTheme="minorHAnsi" w:cs="Helvetica"/>
            <w:color w:val="E03D3E"/>
            <w:sz w:val="28"/>
            <w:szCs w:val="28"/>
            <w:u w:val="single" w:color="E03D3E"/>
          </w:rPr>
          <w:t xml:space="preserve"> </w:t>
        </w:r>
      </w:hyperlink>
    </w:p>
    <w:p w14:paraId="4F708FCC"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2C49677E" w14:textId="77777777" w:rsidR="00054931" w:rsidRPr="009A61B5" w:rsidRDefault="00054931" w:rsidP="00054931">
      <w:pPr>
        <w:rPr>
          <w:rFonts w:asciiTheme="minorHAnsi" w:eastAsia="Times New Roman" w:hAnsiTheme="minorHAnsi"/>
          <w:color w:val="000000"/>
          <w:sz w:val="28"/>
          <w:szCs w:val="28"/>
        </w:rPr>
      </w:pPr>
      <w:r w:rsidRPr="009A61B5">
        <w:rPr>
          <w:rStyle w:val="crayon-c"/>
          <w:rFonts w:asciiTheme="minorHAnsi" w:eastAsia="Times New Roman" w:hAnsiTheme="minorHAnsi"/>
          <w:color w:val="000000"/>
          <w:sz w:val="28"/>
          <w:szCs w:val="28"/>
        </w:rPr>
        <w:t xml:space="preserve">        //Create object of Dimensions class</w:t>
      </w:r>
    </w:p>
    <w:p w14:paraId="17141335" w14:textId="77777777" w:rsidR="00054931" w:rsidRPr="009A61B5" w:rsidRDefault="00054931" w:rsidP="00054931">
      <w:pPr>
        <w:rPr>
          <w:rFonts w:asciiTheme="minorHAnsi" w:eastAsia="Times New Roman" w:hAnsiTheme="minorHAnsi"/>
          <w:color w:val="000000"/>
          <w:sz w:val="28"/>
          <w:szCs w:val="28"/>
        </w:rPr>
      </w:pPr>
      <w:r w:rsidRPr="009A61B5">
        <w:rPr>
          <w:rStyle w:val="crayon-h"/>
          <w:rFonts w:asciiTheme="minorHAnsi" w:eastAsia="Times New Roman" w:hAnsiTheme="minorHAnsi"/>
          <w:color w:val="000000"/>
          <w:sz w:val="28"/>
          <w:szCs w:val="28"/>
        </w:rPr>
        <w:t>        </w:t>
      </w:r>
      <w:r w:rsidRPr="009A61B5">
        <w:rPr>
          <w:rStyle w:val="crayon-i"/>
          <w:rFonts w:asciiTheme="minorHAnsi" w:eastAsia="Times New Roman" w:hAnsiTheme="minorHAnsi"/>
          <w:color w:val="000000"/>
          <w:sz w:val="28"/>
          <w:szCs w:val="28"/>
        </w:rPr>
        <w:t>Dimension</w:t>
      </w:r>
      <w:r w:rsidRPr="009A61B5">
        <w:rPr>
          <w:rStyle w:val="crayon-h"/>
          <w:rFonts w:asciiTheme="minorHAnsi" w:eastAsia="Times New Roman" w:hAnsiTheme="minorHAnsi"/>
          <w:color w:val="000000"/>
          <w:sz w:val="28"/>
          <w:szCs w:val="28"/>
        </w:rPr>
        <w:t xml:space="preserve"> </w:t>
      </w:r>
      <w:r w:rsidRPr="009A61B5">
        <w:rPr>
          <w:rStyle w:val="crayon-v"/>
          <w:rFonts w:asciiTheme="minorHAnsi" w:eastAsia="Times New Roman" w:hAnsiTheme="minorHAnsi"/>
          <w:color w:val="000000"/>
          <w:sz w:val="28"/>
          <w:szCs w:val="28"/>
        </w:rPr>
        <w:t>d</w:t>
      </w:r>
      <w:r w:rsidRPr="009A61B5">
        <w:rPr>
          <w:rStyle w:val="crayon-h"/>
          <w:rFonts w:asciiTheme="minorHAnsi" w:eastAsia="Times New Roman" w:hAnsiTheme="minorHAnsi"/>
          <w:color w:val="000000"/>
          <w:sz w:val="28"/>
          <w:szCs w:val="28"/>
        </w:rPr>
        <w:t xml:space="preserve"> </w:t>
      </w:r>
      <w:r w:rsidRPr="009A61B5">
        <w:rPr>
          <w:rStyle w:val="crayon-o"/>
          <w:rFonts w:asciiTheme="minorHAnsi" w:eastAsia="Times New Roman" w:hAnsiTheme="minorHAnsi"/>
          <w:color w:val="000000"/>
          <w:sz w:val="28"/>
          <w:szCs w:val="28"/>
        </w:rPr>
        <w:t>=</w:t>
      </w:r>
      <w:r w:rsidRPr="009A61B5">
        <w:rPr>
          <w:rStyle w:val="crayon-h"/>
          <w:rFonts w:asciiTheme="minorHAnsi" w:eastAsia="Times New Roman" w:hAnsiTheme="minorHAnsi"/>
          <w:color w:val="000000"/>
          <w:sz w:val="28"/>
          <w:szCs w:val="28"/>
        </w:rPr>
        <w:t xml:space="preserve"> </w:t>
      </w:r>
      <w:r w:rsidRPr="009A61B5">
        <w:rPr>
          <w:rStyle w:val="crayon-r"/>
          <w:rFonts w:asciiTheme="minorHAnsi" w:eastAsia="Times New Roman" w:hAnsiTheme="minorHAnsi"/>
          <w:color w:val="000000"/>
          <w:sz w:val="28"/>
          <w:szCs w:val="28"/>
        </w:rPr>
        <w:t>new</w:t>
      </w:r>
      <w:r w:rsidRPr="009A61B5">
        <w:rPr>
          <w:rStyle w:val="crayon-h"/>
          <w:rFonts w:asciiTheme="minorHAnsi" w:eastAsia="Times New Roman" w:hAnsiTheme="minorHAnsi"/>
          <w:color w:val="000000"/>
          <w:sz w:val="28"/>
          <w:szCs w:val="28"/>
        </w:rPr>
        <w:t xml:space="preserve"> </w:t>
      </w:r>
      <w:r w:rsidRPr="009A61B5">
        <w:rPr>
          <w:rStyle w:val="crayon-e"/>
          <w:rFonts w:asciiTheme="minorHAnsi" w:eastAsia="Times New Roman" w:hAnsiTheme="minorHAnsi"/>
          <w:color w:val="000000"/>
          <w:sz w:val="28"/>
          <w:szCs w:val="28"/>
        </w:rPr>
        <w:t>Dimension</w:t>
      </w:r>
      <w:r w:rsidRPr="009A61B5">
        <w:rPr>
          <w:rStyle w:val="crayon-sy"/>
          <w:rFonts w:asciiTheme="minorHAnsi" w:eastAsia="Times New Roman" w:hAnsiTheme="minorHAnsi"/>
          <w:color w:val="000000"/>
          <w:sz w:val="28"/>
          <w:szCs w:val="28"/>
        </w:rPr>
        <w:t>(</w:t>
      </w:r>
      <w:r w:rsidRPr="009A61B5">
        <w:rPr>
          <w:rStyle w:val="crayon-cn"/>
          <w:rFonts w:asciiTheme="minorHAnsi" w:eastAsia="Times New Roman" w:hAnsiTheme="minorHAnsi"/>
          <w:color w:val="000000"/>
          <w:sz w:val="28"/>
          <w:szCs w:val="28"/>
        </w:rPr>
        <w:t>480</w:t>
      </w:r>
      <w:r w:rsidRPr="009A61B5">
        <w:rPr>
          <w:rStyle w:val="crayon-sy"/>
          <w:rFonts w:asciiTheme="minorHAnsi" w:eastAsia="Times New Roman" w:hAnsiTheme="minorHAnsi"/>
          <w:color w:val="000000"/>
          <w:sz w:val="28"/>
          <w:szCs w:val="28"/>
        </w:rPr>
        <w:t>,</w:t>
      </w:r>
      <w:r w:rsidRPr="009A61B5">
        <w:rPr>
          <w:rStyle w:val="crayon-cn"/>
          <w:rFonts w:asciiTheme="minorHAnsi" w:eastAsia="Times New Roman" w:hAnsiTheme="minorHAnsi"/>
          <w:color w:val="000000"/>
          <w:sz w:val="28"/>
          <w:szCs w:val="28"/>
        </w:rPr>
        <w:t>620</w:t>
      </w:r>
      <w:r w:rsidRPr="009A61B5">
        <w:rPr>
          <w:rStyle w:val="crayon-sy"/>
          <w:rFonts w:asciiTheme="minorHAnsi" w:eastAsia="Times New Roman" w:hAnsiTheme="minorHAnsi"/>
          <w:color w:val="000000"/>
          <w:sz w:val="28"/>
          <w:szCs w:val="28"/>
        </w:rPr>
        <w:t>);</w:t>
      </w:r>
    </w:p>
    <w:p w14:paraId="7831A833" w14:textId="77777777" w:rsidR="00054931" w:rsidRPr="009A61B5" w:rsidRDefault="00054931" w:rsidP="00054931">
      <w:pPr>
        <w:rPr>
          <w:rFonts w:asciiTheme="minorHAnsi" w:eastAsia="Times New Roman" w:hAnsiTheme="minorHAnsi"/>
          <w:color w:val="000000"/>
          <w:sz w:val="28"/>
          <w:szCs w:val="28"/>
        </w:rPr>
      </w:pPr>
      <w:r w:rsidRPr="009A61B5">
        <w:rPr>
          <w:rStyle w:val="crayon-h"/>
          <w:rFonts w:asciiTheme="minorHAnsi" w:eastAsia="Times New Roman" w:hAnsiTheme="minorHAnsi"/>
          <w:color w:val="000000"/>
          <w:sz w:val="28"/>
          <w:szCs w:val="28"/>
        </w:rPr>
        <w:t>        </w:t>
      </w:r>
      <w:r w:rsidRPr="009A61B5">
        <w:rPr>
          <w:rStyle w:val="crayon-c"/>
          <w:rFonts w:asciiTheme="minorHAnsi" w:eastAsia="Times New Roman" w:hAnsiTheme="minorHAnsi"/>
          <w:color w:val="000000"/>
          <w:sz w:val="28"/>
          <w:szCs w:val="28"/>
        </w:rPr>
        <w:t>//Resize the current window to the given dimension</w:t>
      </w:r>
    </w:p>
    <w:p w14:paraId="240EA577" w14:textId="77777777" w:rsidR="00054931" w:rsidRPr="009A61B5" w:rsidRDefault="00054931" w:rsidP="00054931">
      <w:pPr>
        <w:rPr>
          <w:rFonts w:asciiTheme="minorHAnsi" w:eastAsia="Times New Roman" w:hAnsiTheme="minorHAnsi"/>
          <w:color w:val="000000"/>
          <w:sz w:val="28"/>
          <w:szCs w:val="28"/>
        </w:rPr>
      </w:pPr>
      <w:r w:rsidRPr="009A61B5">
        <w:rPr>
          <w:rStyle w:val="crayon-h"/>
          <w:rFonts w:asciiTheme="minorHAnsi" w:eastAsia="Times New Roman" w:hAnsiTheme="minorHAnsi"/>
          <w:color w:val="000000"/>
          <w:sz w:val="28"/>
          <w:szCs w:val="28"/>
        </w:rPr>
        <w:t>        </w:t>
      </w:r>
      <w:proofErr w:type="spellStart"/>
      <w:r w:rsidRPr="009A61B5">
        <w:rPr>
          <w:rStyle w:val="crayon-v"/>
          <w:rFonts w:asciiTheme="minorHAnsi" w:eastAsia="Times New Roman" w:hAnsiTheme="minorHAnsi"/>
          <w:color w:val="000000"/>
          <w:sz w:val="28"/>
          <w:szCs w:val="28"/>
        </w:rPr>
        <w:t>driver</w:t>
      </w:r>
      <w:r w:rsidRPr="009A61B5">
        <w:rPr>
          <w:rStyle w:val="crayon-sy"/>
          <w:rFonts w:asciiTheme="minorHAnsi" w:eastAsia="Times New Roman" w:hAnsiTheme="minorHAnsi"/>
          <w:color w:val="000000"/>
          <w:sz w:val="28"/>
          <w:szCs w:val="28"/>
        </w:rPr>
        <w:t>.</w:t>
      </w:r>
      <w:r w:rsidRPr="009A61B5">
        <w:rPr>
          <w:rStyle w:val="crayon-e"/>
          <w:rFonts w:asciiTheme="minorHAnsi" w:eastAsia="Times New Roman" w:hAnsiTheme="minorHAnsi"/>
          <w:color w:val="000000"/>
          <w:sz w:val="28"/>
          <w:szCs w:val="28"/>
        </w:rPr>
        <w:t>manage</w:t>
      </w:r>
      <w:proofErr w:type="spellEnd"/>
      <w:r w:rsidRPr="009A61B5">
        <w:rPr>
          <w:rStyle w:val="crayon-sy"/>
          <w:rFonts w:asciiTheme="minorHAnsi" w:eastAsia="Times New Roman" w:hAnsiTheme="minorHAnsi"/>
          <w:color w:val="000000"/>
          <w:sz w:val="28"/>
          <w:szCs w:val="28"/>
        </w:rPr>
        <w:t>().</w:t>
      </w:r>
      <w:r w:rsidRPr="009A61B5">
        <w:rPr>
          <w:rStyle w:val="crayon-e"/>
          <w:rFonts w:asciiTheme="minorHAnsi" w:eastAsia="Times New Roman" w:hAnsiTheme="minorHAnsi"/>
          <w:color w:val="000000"/>
          <w:sz w:val="28"/>
          <w:szCs w:val="28"/>
        </w:rPr>
        <w:t>window</w:t>
      </w:r>
      <w:r w:rsidRPr="009A61B5">
        <w:rPr>
          <w:rStyle w:val="crayon-sy"/>
          <w:rFonts w:asciiTheme="minorHAnsi" w:eastAsia="Times New Roman" w:hAnsiTheme="minorHAnsi"/>
          <w:color w:val="000000"/>
          <w:sz w:val="28"/>
          <w:szCs w:val="28"/>
        </w:rPr>
        <w:t>().</w:t>
      </w:r>
      <w:proofErr w:type="spellStart"/>
      <w:r w:rsidRPr="009A61B5">
        <w:rPr>
          <w:rStyle w:val="crayon-e"/>
          <w:rFonts w:asciiTheme="minorHAnsi" w:eastAsia="Times New Roman" w:hAnsiTheme="minorHAnsi"/>
          <w:color w:val="000000"/>
          <w:sz w:val="28"/>
          <w:szCs w:val="28"/>
        </w:rPr>
        <w:t>setSize</w:t>
      </w:r>
      <w:proofErr w:type="spellEnd"/>
      <w:r w:rsidRPr="009A61B5">
        <w:rPr>
          <w:rStyle w:val="crayon-sy"/>
          <w:rFonts w:asciiTheme="minorHAnsi" w:eastAsia="Times New Roman" w:hAnsiTheme="minorHAnsi"/>
          <w:color w:val="000000"/>
          <w:sz w:val="28"/>
          <w:szCs w:val="28"/>
        </w:rPr>
        <w:t>(</w:t>
      </w:r>
      <w:r w:rsidRPr="009A61B5">
        <w:rPr>
          <w:rStyle w:val="crayon-v"/>
          <w:rFonts w:asciiTheme="minorHAnsi" w:eastAsia="Times New Roman" w:hAnsiTheme="minorHAnsi"/>
          <w:color w:val="000000"/>
          <w:sz w:val="28"/>
          <w:szCs w:val="28"/>
        </w:rPr>
        <w:t>d</w:t>
      </w:r>
      <w:r w:rsidRPr="009A61B5">
        <w:rPr>
          <w:rStyle w:val="crayon-sy"/>
          <w:rFonts w:asciiTheme="minorHAnsi" w:eastAsia="Times New Roman" w:hAnsiTheme="minorHAnsi"/>
          <w:color w:val="000000"/>
          <w:sz w:val="28"/>
          <w:szCs w:val="28"/>
        </w:rPr>
        <w:t>);</w:t>
      </w:r>
    </w:p>
    <w:p w14:paraId="60EE804C"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38BCDB0C"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402C235E"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785595FA"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066786F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86. How To Scroll Web Page Down Or UP Using Selenium WebDriver?</w:t>
      </w:r>
    </w:p>
    <w:p w14:paraId="4CB08D6A"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JavaScript </w:t>
      </w:r>
      <w:proofErr w:type="spellStart"/>
      <w:r w:rsidRPr="009A61B5">
        <w:rPr>
          <w:rFonts w:asciiTheme="minorHAnsi" w:hAnsiTheme="minorHAnsi" w:cs="Helvetica"/>
          <w:color w:val="1A1A1A"/>
          <w:sz w:val="28"/>
          <w:szCs w:val="28"/>
        </w:rPr>
        <w:t>scrollBy</w:t>
      </w:r>
      <w:proofErr w:type="spellEnd"/>
      <w:r w:rsidRPr="009A61B5">
        <w:rPr>
          <w:rFonts w:asciiTheme="minorHAnsi" w:hAnsiTheme="minorHAnsi" w:cs="Helvetica"/>
          <w:color w:val="1A1A1A"/>
          <w:sz w:val="28"/>
          <w:szCs w:val="28"/>
        </w:rPr>
        <w:t>() method scrolls the document by the specified number of pixels.</w:t>
      </w:r>
    </w:p>
    <w:p w14:paraId="2C2DE863"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5" w:history="1">
        <w:r w:rsidR="004C42BD" w:rsidRPr="009A61B5">
          <w:rPr>
            <w:rFonts w:asciiTheme="minorHAnsi" w:hAnsiTheme="minorHAnsi" w:cs="Helvetica"/>
            <w:color w:val="E03D3E"/>
            <w:sz w:val="28"/>
            <w:szCs w:val="28"/>
            <w:u w:val="single" w:color="E03D3E"/>
          </w:rPr>
          <w:t xml:space="preserve"> </w:t>
        </w:r>
      </w:hyperlink>
    </w:p>
    <w:p w14:paraId="7838DF60"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38DE55AB"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44895B43"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647EE085" w14:textId="77777777" w:rsidR="00054931" w:rsidRPr="009A61B5" w:rsidRDefault="00054931" w:rsidP="005E4EBF">
      <w:pPr>
        <w:widowControl w:val="0"/>
        <w:autoSpaceDE w:val="0"/>
        <w:autoSpaceDN w:val="0"/>
        <w:adjustRightInd w:val="0"/>
        <w:rPr>
          <w:rFonts w:asciiTheme="minorHAnsi" w:hAnsiTheme="minorHAnsi" w:cs="Helvetica"/>
          <w:color w:val="1A1A1A"/>
          <w:sz w:val="28"/>
          <w:szCs w:val="28"/>
        </w:rPr>
      </w:pPr>
    </w:p>
    <w:p w14:paraId="72783D95"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87. How To Perform Right Click Action (Context Click) In Selenium WebDriver?</w:t>
      </w:r>
    </w:p>
    <w:p w14:paraId="09DF7338"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Actions class in Selenium WebDriver to do Right-Click (Context Click) action.</w:t>
      </w:r>
    </w:p>
    <w:p w14:paraId="5C53E902"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6" w:history="1">
        <w:r w:rsidR="004C42BD" w:rsidRPr="009A61B5">
          <w:rPr>
            <w:rFonts w:asciiTheme="minorHAnsi" w:hAnsiTheme="minorHAnsi" w:cs="Helvetica"/>
            <w:color w:val="E03D3E"/>
            <w:sz w:val="28"/>
            <w:szCs w:val="28"/>
            <w:u w:val="single" w:color="E03D3E"/>
          </w:rPr>
          <w:t xml:space="preserve"> </w:t>
        </w:r>
      </w:hyperlink>
    </w:p>
    <w:p w14:paraId="1A1EDE60"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2D45CAE3"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69854147" w14:textId="77777777" w:rsidR="00435189" w:rsidRPr="009A61B5" w:rsidRDefault="00435189" w:rsidP="00435189">
      <w:pPr>
        <w:rPr>
          <w:rFonts w:asciiTheme="minorHAnsi" w:hAnsiTheme="minorHAnsi" w:cs="Helvetica"/>
          <w:color w:val="1A1A1A"/>
          <w:sz w:val="28"/>
          <w:szCs w:val="28"/>
        </w:rPr>
      </w:pPr>
      <w:r w:rsidRPr="009A61B5">
        <w:rPr>
          <w:rFonts w:asciiTheme="minorHAnsi" w:hAnsiTheme="minorHAnsi" w:cs="Helvetica"/>
          <w:color w:val="1A1A1A"/>
          <w:sz w:val="28"/>
          <w:szCs w:val="28"/>
        </w:rPr>
        <w:t xml:space="preserve">                action.contextClick(</w:t>
      </w:r>
      <w:r w:rsidR="00636E9D" w:rsidRPr="009A61B5">
        <w:rPr>
          <w:rFonts w:asciiTheme="minorHAnsi" w:hAnsiTheme="minorHAnsi" w:cs="Helvetica"/>
          <w:color w:val="1A1A1A"/>
          <w:sz w:val="28"/>
          <w:szCs w:val="28"/>
        </w:rPr>
        <w:t>driver.findElement(By.xpsjht()</w:t>
      </w:r>
      <w:r w:rsidRPr="009A61B5">
        <w:rPr>
          <w:rFonts w:asciiTheme="minorHAnsi" w:hAnsiTheme="minorHAnsi" w:cs="Helvetica"/>
          <w:color w:val="1A1A1A"/>
          <w:sz w:val="28"/>
          <w:szCs w:val="28"/>
        </w:rPr>
        <w:t>).build().perform();</w:t>
      </w:r>
    </w:p>
    <w:p w14:paraId="38262054"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29B300B2"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532E7FC2"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39E8202D"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19272B0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88. How To Perform Double Click Action In Selenium WebDriver?</w:t>
      </w:r>
    </w:p>
    <w:p w14:paraId="0EA971E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Actions class to do Double click action in selenium.</w:t>
      </w:r>
    </w:p>
    <w:p w14:paraId="15824DCF"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7" w:history="1">
        <w:r w:rsidR="004C42BD" w:rsidRPr="009A61B5">
          <w:rPr>
            <w:rFonts w:asciiTheme="minorHAnsi" w:hAnsiTheme="minorHAnsi" w:cs="Helvetica"/>
            <w:color w:val="E03D3E"/>
            <w:sz w:val="28"/>
            <w:szCs w:val="28"/>
            <w:u w:val="single" w:color="E03D3E"/>
          </w:rPr>
          <w:t xml:space="preserve"> </w:t>
        </w:r>
      </w:hyperlink>
    </w:p>
    <w:p w14:paraId="42EFB0DA"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00606CF2"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0E4039E9"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50FA69C0"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89. How To Perform Drag And Drop Action in Selenium WebDriver?</w:t>
      </w:r>
    </w:p>
    <w:p w14:paraId="31B7C53F"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We use Actions class to do Drag And Drop Action</w:t>
      </w:r>
    </w:p>
    <w:p w14:paraId="7216CD69"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8" w:history="1">
        <w:r w:rsidR="004C42BD" w:rsidRPr="009A61B5">
          <w:rPr>
            <w:rFonts w:asciiTheme="minorHAnsi" w:hAnsiTheme="minorHAnsi" w:cs="Helvetica"/>
            <w:color w:val="E03D3E"/>
            <w:sz w:val="28"/>
            <w:szCs w:val="28"/>
            <w:u w:val="single" w:color="E03D3E"/>
          </w:rPr>
          <w:t xml:space="preserve"> </w:t>
        </w:r>
      </w:hyperlink>
    </w:p>
    <w:p w14:paraId="6FD338F1"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153C62E0"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48A9DF73"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37EE21D5"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4594C72A"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77A9677A"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38F3AFA1"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90. How To Highlight Element Using Selenium WebDriver?</w:t>
      </w:r>
    </w:p>
    <w:p w14:paraId="77A57426" w14:textId="77777777" w:rsidR="005E4EBF" w:rsidRPr="009A61B5" w:rsidRDefault="005E4EBF"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By using </w:t>
      </w:r>
      <w:proofErr w:type="spellStart"/>
      <w:r w:rsidRPr="009A61B5">
        <w:rPr>
          <w:rFonts w:asciiTheme="minorHAnsi" w:hAnsiTheme="minorHAnsi" w:cs="Helvetica"/>
          <w:color w:val="1A1A1A"/>
          <w:sz w:val="28"/>
          <w:szCs w:val="28"/>
        </w:rPr>
        <w:t>JavascriptExecutor</w:t>
      </w:r>
      <w:proofErr w:type="spellEnd"/>
      <w:r w:rsidRPr="009A61B5">
        <w:rPr>
          <w:rFonts w:asciiTheme="minorHAnsi" w:hAnsiTheme="minorHAnsi" w:cs="Helvetica"/>
          <w:color w:val="1A1A1A"/>
          <w:sz w:val="28"/>
          <w:szCs w:val="28"/>
        </w:rPr>
        <w:t xml:space="preserve"> interface, we could highlight the specified element</w:t>
      </w:r>
    </w:p>
    <w:p w14:paraId="2165CCA5" w14:textId="77777777" w:rsidR="005E4EBF" w:rsidRPr="009A61B5" w:rsidRDefault="009A61B5" w:rsidP="004C42BD">
      <w:pPr>
        <w:widowControl w:val="0"/>
        <w:autoSpaceDE w:val="0"/>
        <w:autoSpaceDN w:val="0"/>
        <w:adjustRightInd w:val="0"/>
        <w:outlineLvl w:val="0"/>
        <w:rPr>
          <w:rFonts w:asciiTheme="minorHAnsi" w:hAnsiTheme="minorHAnsi" w:cs="Helvetica"/>
          <w:color w:val="1A1A1A"/>
          <w:sz w:val="28"/>
          <w:szCs w:val="28"/>
        </w:rPr>
      </w:pPr>
      <w:hyperlink r:id="rId29" w:history="1">
        <w:r w:rsidR="004C42BD" w:rsidRPr="009A61B5">
          <w:rPr>
            <w:rFonts w:asciiTheme="minorHAnsi" w:hAnsiTheme="minorHAnsi" w:cs="Helvetica"/>
            <w:color w:val="E03D3E"/>
            <w:sz w:val="28"/>
            <w:szCs w:val="28"/>
            <w:u w:val="single" w:color="E03D3E"/>
          </w:rPr>
          <w:t xml:space="preserve"> </w:t>
        </w:r>
      </w:hyperlink>
    </w:p>
    <w:p w14:paraId="59688CB6"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1AEB19DB"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484BA413" w14:textId="1ED48502" w:rsidR="00435189" w:rsidRPr="009A61B5" w:rsidRDefault="00AD5222"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noProof/>
          <w:color w:val="1A1A1A"/>
          <w:sz w:val="28"/>
          <w:szCs w:val="28"/>
        </w:rPr>
        <w:drawing>
          <wp:inline distT="0" distB="0" distL="0" distR="0" wp14:anchorId="0E25399C" wp14:editId="0CBEB0E8">
            <wp:extent cx="31788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8810" cy="1691005"/>
                    </a:xfrm>
                    <a:prstGeom prst="rect">
                      <a:avLst/>
                    </a:prstGeom>
                    <a:noFill/>
                    <a:ln>
                      <a:noFill/>
                    </a:ln>
                  </pic:spPr>
                </pic:pic>
              </a:graphicData>
            </a:graphic>
          </wp:inline>
        </w:drawing>
      </w:r>
    </w:p>
    <w:p w14:paraId="59FF56AC" w14:textId="38DD6651" w:rsidR="00AD5222" w:rsidRPr="009A61B5" w:rsidRDefault="00AD5222" w:rsidP="005E4EBF">
      <w:pPr>
        <w:widowControl w:val="0"/>
        <w:autoSpaceDE w:val="0"/>
        <w:autoSpaceDN w:val="0"/>
        <w:adjustRightInd w:val="0"/>
        <w:rPr>
          <w:rFonts w:asciiTheme="minorHAnsi" w:hAnsiTheme="minorHAnsi" w:cs="Helvetica"/>
          <w:color w:val="1A1A1A"/>
          <w:sz w:val="28"/>
          <w:szCs w:val="28"/>
        </w:rPr>
      </w:pPr>
    </w:p>
    <w:p w14:paraId="20AB019A" w14:textId="3FD5343C"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Some changes in the back end</w:t>
      </w:r>
    </w:p>
    <w:p w14:paraId="7141A827" w14:textId="218B92B4"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Server down</w:t>
      </w:r>
    </w:p>
    <w:p w14:paraId="0287B586" w14:textId="5B69CAA3"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Grid not working</w:t>
      </w:r>
    </w:p>
    <w:p w14:paraId="048FAC5B" w14:textId="70BD206A"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n/w latency asynchronous issues</w:t>
      </w:r>
    </w:p>
    <w:p w14:paraId="22917021" w14:textId="7EA231A5"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Xpath issue due to application flow/absolute path</w:t>
      </w:r>
    </w:p>
    <w:p w14:paraId="2F579202" w14:textId="78B559EC"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Actual bug in application</w:t>
      </w:r>
    </w:p>
    <w:p w14:paraId="6047B123" w14:textId="1364E224" w:rsidR="003857CE" w:rsidRPr="009A61B5" w:rsidRDefault="003857C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Wrong code checked in Master branch/</w:t>
      </w:r>
      <w:r w:rsidR="00B07EE7" w:rsidRPr="009A61B5">
        <w:rPr>
          <w:rFonts w:asciiTheme="minorHAnsi" w:hAnsiTheme="minorHAnsi" w:cs="Helvetica"/>
          <w:color w:val="1A1A1A"/>
          <w:sz w:val="28"/>
          <w:szCs w:val="28"/>
        </w:rPr>
        <w:t xml:space="preserve">wrong </w:t>
      </w:r>
      <w:r w:rsidRPr="009A61B5">
        <w:rPr>
          <w:rFonts w:asciiTheme="minorHAnsi" w:hAnsiTheme="minorHAnsi" w:cs="Helvetica"/>
          <w:color w:val="1A1A1A"/>
          <w:sz w:val="28"/>
          <w:szCs w:val="28"/>
        </w:rPr>
        <w:t xml:space="preserve">merge issue </w:t>
      </w:r>
    </w:p>
    <w:p w14:paraId="1B30D563" w14:textId="4796D77B" w:rsidR="003857CE" w:rsidRPr="009A61B5" w:rsidRDefault="00B07EE7"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Test data issue</w:t>
      </w:r>
    </w:p>
    <w:p w14:paraId="00D557D7" w14:textId="03FB38EA" w:rsidR="00B07EE7" w:rsidRPr="009A61B5" w:rsidRDefault="00B07EE7" w:rsidP="005E4EBF">
      <w:pPr>
        <w:widowControl w:val="0"/>
        <w:autoSpaceDE w:val="0"/>
        <w:autoSpaceDN w:val="0"/>
        <w:adjustRightInd w:val="0"/>
        <w:rPr>
          <w:rFonts w:asciiTheme="minorHAnsi" w:hAnsiTheme="minorHAnsi" w:cs="Helvetica"/>
          <w:color w:val="1A1A1A"/>
          <w:sz w:val="28"/>
          <w:szCs w:val="28"/>
        </w:rPr>
      </w:pPr>
    </w:p>
    <w:p w14:paraId="57C30F4C" w14:textId="4D65C02D"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If Browser got updated and </w:t>
      </w:r>
      <w:proofErr w:type="spellStart"/>
      <w:r w:rsidRPr="009A61B5">
        <w:rPr>
          <w:rFonts w:asciiTheme="minorHAnsi" w:hAnsiTheme="minorHAnsi" w:cs="Helvetica"/>
          <w:color w:val="1A1A1A"/>
          <w:sz w:val="28"/>
          <w:szCs w:val="28"/>
        </w:rPr>
        <w:t>ur</w:t>
      </w:r>
      <w:proofErr w:type="spellEnd"/>
      <w:r w:rsidRPr="009A61B5">
        <w:rPr>
          <w:rFonts w:asciiTheme="minorHAnsi" w:hAnsiTheme="minorHAnsi" w:cs="Helvetica"/>
          <w:color w:val="1A1A1A"/>
          <w:sz w:val="28"/>
          <w:szCs w:val="28"/>
        </w:rPr>
        <w:t xml:space="preserve"> scripts failed?</w:t>
      </w:r>
    </w:p>
    <w:p w14:paraId="538A6214" w14:textId="54B1AEC0"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Port is busy</w:t>
      </w:r>
    </w:p>
    <w:p w14:paraId="3F89F117" w14:textId="6675A4C6"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Binary file corrupted</w:t>
      </w:r>
    </w:p>
    <w:p w14:paraId="4A3F31DC" w14:textId="7D32CA36"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 xml:space="preserve">Not </w:t>
      </w:r>
      <w:proofErr w:type="spellStart"/>
      <w:r w:rsidRPr="009A61B5">
        <w:rPr>
          <w:rFonts w:asciiTheme="minorHAnsi" w:hAnsiTheme="minorHAnsi" w:cs="Helvetica"/>
          <w:color w:val="1A1A1A"/>
          <w:sz w:val="28"/>
          <w:szCs w:val="28"/>
        </w:rPr>
        <w:t>upto</w:t>
      </w:r>
      <w:proofErr w:type="spellEnd"/>
      <w:r w:rsidRPr="009A61B5">
        <w:rPr>
          <w:rFonts w:asciiTheme="minorHAnsi" w:hAnsiTheme="minorHAnsi" w:cs="Helvetica"/>
          <w:color w:val="1A1A1A"/>
          <w:sz w:val="28"/>
          <w:szCs w:val="28"/>
        </w:rPr>
        <w:t xml:space="preserve"> date of browser exe</w:t>
      </w:r>
    </w:p>
    <w:p w14:paraId="20846D62" w14:textId="21FAE162"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Or path updated in property file for above exe file</w:t>
      </w:r>
    </w:p>
    <w:p w14:paraId="30A53642" w14:textId="1DD1EF93" w:rsidR="0009650A" w:rsidRPr="009A61B5" w:rsidRDefault="0009650A"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color w:val="1A1A1A"/>
          <w:sz w:val="28"/>
          <w:szCs w:val="28"/>
        </w:rPr>
        <w:t>Should be latest exe to compatible with this</w:t>
      </w:r>
    </w:p>
    <w:p w14:paraId="19E0A63C" w14:textId="34317AE6" w:rsidR="0009650A" w:rsidRPr="009A61B5" w:rsidRDefault="0009650A" w:rsidP="005E4EBF">
      <w:pPr>
        <w:widowControl w:val="0"/>
        <w:autoSpaceDE w:val="0"/>
        <w:autoSpaceDN w:val="0"/>
        <w:adjustRightInd w:val="0"/>
        <w:rPr>
          <w:rFonts w:asciiTheme="minorHAnsi" w:hAnsiTheme="minorHAnsi" w:cs="Helvetica"/>
          <w:color w:val="1A1A1A"/>
          <w:sz w:val="28"/>
          <w:szCs w:val="28"/>
        </w:rPr>
      </w:pPr>
    </w:p>
    <w:p w14:paraId="6944A56A" w14:textId="470D35DF" w:rsidR="00BB488E" w:rsidRPr="009A61B5" w:rsidRDefault="00BB488E" w:rsidP="005E4EBF">
      <w:pPr>
        <w:widowControl w:val="0"/>
        <w:autoSpaceDE w:val="0"/>
        <w:autoSpaceDN w:val="0"/>
        <w:adjustRightInd w:val="0"/>
        <w:rPr>
          <w:rFonts w:asciiTheme="minorHAnsi" w:hAnsiTheme="minorHAnsi" w:cs="Helvetica"/>
          <w:color w:val="1A1A1A"/>
          <w:sz w:val="28"/>
          <w:szCs w:val="28"/>
        </w:rPr>
      </w:pPr>
      <w:r w:rsidRPr="009A61B5">
        <w:rPr>
          <w:rFonts w:asciiTheme="minorHAnsi" w:hAnsiTheme="minorHAnsi" w:cs="Helvetica"/>
          <w:noProof/>
          <w:color w:val="1A1A1A"/>
          <w:sz w:val="28"/>
          <w:szCs w:val="28"/>
        </w:rPr>
        <w:drawing>
          <wp:inline distT="0" distB="0" distL="0" distR="0" wp14:anchorId="6733EEE2" wp14:editId="7D3DCDCD">
            <wp:extent cx="6712585"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12585" cy="6705600"/>
                    </a:xfrm>
                    <a:prstGeom prst="rect">
                      <a:avLst/>
                    </a:prstGeom>
                    <a:noFill/>
                    <a:ln>
                      <a:noFill/>
                    </a:ln>
                  </pic:spPr>
                </pic:pic>
              </a:graphicData>
            </a:graphic>
          </wp:inline>
        </w:drawing>
      </w:r>
    </w:p>
    <w:p w14:paraId="3EDB46AA" w14:textId="77777777" w:rsidR="0009650A" w:rsidRPr="009A61B5" w:rsidRDefault="0009650A" w:rsidP="005E4EBF">
      <w:pPr>
        <w:widowControl w:val="0"/>
        <w:autoSpaceDE w:val="0"/>
        <w:autoSpaceDN w:val="0"/>
        <w:adjustRightInd w:val="0"/>
        <w:rPr>
          <w:rFonts w:asciiTheme="minorHAnsi" w:hAnsiTheme="minorHAnsi" w:cs="Helvetica"/>
          <w:color w:val="1A1A1A"/>
          <w:sz w:val="28"/>
          <w:szCs w:val="28"/>
        </w:rPr>
      </w:pPr>
    </w:p>
    <w:p w14:paraId="4759D2F3" w14:textId="77777777" w:rsidR="0009650A" w:rsidRPr="009A61B5" w:rsidRDefault="0009650A" w:rsidP="005E4EBF">
      <w:pPr>
        <w:widowControl w:val="0"/>
        <w:autoSpaceDE w:val="0"/>
        <w:autoSpaceDN w:val="0"/>
        <w:adjustRightInd w:val="0"/>
        <w:rPr>
          <w:rFonts w:asciiTheme="minorHAnsi" w:hAnsiTheme="minorHAnsi" w:cs="Helvetica"/>
          <w:color w:val="1A1A1A"/>
          <w:sz w:val="28"/>
          <w:szCs w:val="28"/>
        </w:rPr>
      </w:pPr>
    </w:p>
    <w:p w14:paraId="18E24B9D"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3C7B904A"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6B5B40F2" w14:textId="77777777" w:rsidR="00435189" w:rsidRPr="009A61B5" w:rsidRDefault="00435189" w:rsidP="005E4EBF">
      <w:pPr>
        <w:widowControl w:val="0"/>
        <w:autoSpaceDE w:val="0"/>
        <w:autoSpaceDN w:val="0"/>
        <w:adjustRightInd w:val="0"/>
        <w:rPr>
          <w:rFonts w:asciiTheme="minorHAnsi" w:hAnsiTheme="minorHAnsi" w:cs="Helvetica"/>
          <w:color w:val="1A1A1A"/>
          <w:sz w:val="28"/>
          <w:szCs w:val="28"/>
        </w:rPr>
      </w:pPr>
    </w:p>
    <w:p w14:paraId="26D76A7E" w14:textId="77777777" w:rsidR="00552E3A" w:rsidRPr="009A61B5" w:rsidRDefault="009A61B5" w:rsidP="005E4EBF">
      <w:pPr>
        <w:rPr>
          <w:rFonts w:asciiTheme="minorHAnsi" w:hAnsiTheme="minorHAnsi"/>
          <w:sz w:val="28"/>
          <w:szCs w:val="28"/>
        </w:rPr>
      </w:pPr>
    </w:p>
    <w:sectPr w:rsidR="00552E3A" w:rsidRPr="009A61B5" w:rsidSect="00D364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Monaco">
    <w:charset w:val="00"/>
    <w:family w:val="swiss"/>
    <w:pitch w:val="fixed"/>
    <w:sig w:usb0="00000003" w:usb1="00000000" w:usb2="00000000" w:usb3="00000000" w:csb0="00000001" w:csb1="00000000"/>
  </w:font>
  <w:font w:name="Courier">
    <w:panose1 w:val="02070409020205020404"/>
    <w:charset w:val="00"/>
    <w:family w:val="roma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EBF"/>
    <w:rsid w:val="00011887"/>
    <w:rsid w:val="0004756D"/>
    <w:rsid w:val="00054931"/>
    <w:rsid w:val="0009650A"/>
    <w:rsid w:val="001B122E"/>
    <w:rsid w:val="00201BA2"/>
    <w:rsid w:val="002B6F7B"/>
    <w:rsid w:val="002C540C"/>
    <w:rsid w:val="003038D3"/>
    <w:rsid w:val="00335A4F"/>
    <w:rsid w:val="003422A2"/>
    <w:rsid w:val="00367FB7"/>
    <w:rsid w:val="003857CE"/>
    <w:rsid w:val="003B6414"/>
    <w:rsid w:val="003C157A"/>
    <w:rsid w:val="003D1F85"/>
    <w:rsid w:val="00435189"/>
    <w:rsid w:val="004A446C"/>
    <w:rsid w:val="004C42BD"/>
    <w:rsid w:val="005710F8"/>
    <w:rsid w:val="005A234C"/>
    <w:rsid w:val="005E4EBF"/>
    <w:rsid w:val="0062245A"/>
    <w:rsid w:val="00636E9D"/>
    <w:rsid w:val="006371F9"/>
    <w:rsid w:val="006628F9"/>
    <w:rsid w:val="006A1B6F"/>
    <w:rsid w:val="006D2211"/>
    <w:rsid w:val="006D3AF3"/>
    <w:rsid w:val="00833922"/>
    <w:rsid w:val="008616DF"/>
    <w:rsid w:val="008666F4"/>
    <w:rsid w:val="0087221C"/>
    <w:rsid w:val="008C2F83"/>
    <w:rsid w:val="009441A4"/>
    <w:rsid w:val="00996625"/>
    <w:rsid w:val="009A61B5"/>
    <w:rsid w:val="00A72C3B"/>
    <w:rsid w:val="00A87542"/>
    <w:rsid w:val="00AB308C"/>
    <w:rsid w:val="00AB51CB"/>
    <w:rsid w:val="00AD5222"/>
    <w:rsid w:val="00AF0780"/>
    <w:rsid w:val="00B05CE2"/>
    <w:rsid w:val="00B07EE7"/>
    <w:rsid w:val="00B12717"/>
    <w:rsid w:val="00B21EAD"/>
    <w:rsid w:val="00BB488E"/>
    <w:rsid w:val="00BE37DE"/>
    <w:rsid w:val="00BE6F67"/>
    <w:rsid w:val="00BF4F77"/>
    <w:rsid w:val="00CD6EDA"/>
    <w:rsid w:val="00D3645D"/>
    <w:rsid w:val="00D74122"/>
    <w:rsid w:val="00D82D5F"/>
    <w:rsid w:val="00EC32CD"/>
    <w:rsid w:val="00F02E8F"/>
    <w:rsid w:val="00F17A03"/>
    <w:rsid w:val="00F27FB6"/>
    <w:rsid w:val="00F80EF2"/>
    <w:rsid w:val="00FE1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A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softwaretestingmaterial.com/handle-drop-down-and-multi-select-list-using-selenium/" TargetMode="External"/><Relationship Id="rId26" Type="http://schemas.openxmlformats.org/officeDocument/2006/relationships/hyperlink" Target="http://www.softwaretestingmaterial.com/selenium-right-click-action/" TargetMode="External"/><Relationship Id="rId3" Type="http://schemas.openxmlformats.org/officeDocument/2006/relationships/settings" Target="settings.xml"/><Relationship Id="rId21" Type="http://schemas.openxmlformats.org/officeDocument/2006/relationships/hyperlink" Target="http://www.softwaretestingmaterial.com/broken-links-using-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hyperlink" Target="http://www.softwaretestingmaterial.com/scroll-web-page-using-selenium-webdriv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javascript-alerts-popups-selenium/" TargetMode="External"/><Relationship Id="rId29" Type="http://schemas.openxmlformats.org/officeDocument/2006/relationships/hyperlink" Target="http://www.softwaretestingmaterial.com/highlight-element-using-selenium/"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hyperlink" Target="http://www.softwaretestingmaterial.com/resize-browser-window-using-selenium-webdriver/" TargetMode="External"/><Relationship Id="rId32" Type="http://schemas.openxmlformats.org/officeDocument/2006/relationships/fontTable" Target="fontTable.xm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mssql-database-testing-using-selenium/" TargetMode="External"/><Relationship Id="rId28" Type="http://schemas.openxmlformats.org/officeDocument/2006/relationships/hyperlink" Target="http://www.softwaretestingmaterial.com/drag-and-drop-using-actions-class-in-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mouse-hover-actions-using-selenium/"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upload-file-using-autoit/" TargetMode="External"/><Relationship Id="rId27" Type="http://schemas.openxmlformats.org/officeDocument/2006/relationships/hyperlink" Target="http://www.softwaretestingmaterial.com/double-click-action-selenium/" TargetMode="External"/><Relationship Id="rId30" Type="http://schemas.openxmlformats.org/officeDocument/2006/relationships/image" Target="media/image2.png"/><Relationship Id="rId8" Type="http://schemas.openxmlformats.org/officeDocument/2006/relationships/hyperlink" Target="http://www.softwaretestingmaterial.com/how-to-locate-element-by-tag-name-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4054</Words>
  <Characters>23109</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/html/body/div[3]/div[1]/form/table/tbody/tr[1]/td/input</vt:lpstr>
      <vt:lpstr>Assert Vs. Verify</vt:lpstr>
      <vt:lpstr>To launch Firefox Driver: WebDriver driver = new FirefoxDriver();</vt:lpstr>
      <vt:lpstr>To launch Chrome Driver: WebDriver driver = new ChromeDriver();</vt:lpstr>
      <vt:lpstr>To launch Internet Explorer Driver: WebDriver driver = new InternetExplorerDrive</vt:lpstr>
      <vt:lpstr>36. We do create a reference variable ‘driver’ of type WebDriver</vt:lpstr>
      <vt:lpstr>WebDriver driver = new FirefoxDriver();</vt:lpstr>
      <vt:lpstr>// To initialize js object</vt:lpstr>
      <vt:lpstr>// To enter username</vt:lpstr>
      <vt:lpstr>There are multiple ways to refresh a page in selenium</vt:lpstr>
      <vt:lpstr>Select dropdown = new Select(mySelectElement);</vt:lpstr>
      <vt:lpstr>:</vt:lpstr>
      <vt:lpstr>By using Actions class</vt:lpstr>
      <vt:lpstr>.</vt:lpstr>
      <vt:lpstr>.</vt:lpstr>
      <vt:lpstr>We can handle hidden elements by using javaScript executor</vt:lpstr>
      <vt:lpstr>.</vt:lpstr>
      <vt:lpstr>1. Bitmap comparison Is not possible using Selenium WebDriver</vt:lpstr>
      <vt:lpstr>}catch(Exception e){</vt:lpstr>
      <vt:lpstr>.</vt:lpstr>
      <vt:lpstr>Browser Button – type =“file”</vt:lpstr>
      <vt:lpstr>Run Java Program using Command Prompt</vt:lpstr>
      <vt:lpstr>Class A{</vt:lpstr>
      <vt:lpstr>Run TestNG using Command Prompt</vt:lpstr>
      <vt:lpstr/>
      <vt:lpstr/>
      <vt:lpstr/>
      <vt:lpstr/>
      <vt:lpstr/>
      <vt:lpstr/>
      <vt:lpstr/>
    </vt:vector>
  </TitlesOfParts>
  <Company/>
  <LinksUpToDate>false</LinksUpToDate>
  <CharactersWithSpaces>27109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Ambili, Reshma</cp:lastModifiedBy>
  <cp:revision>8</cp:revision>
  <dcterms:created xsi:type="dcterms:W3CDTF">2021-09-29T14:51:00Z</dcterms:created>
  <dcterms:modified xsi:type="dcterms:W3CDTF">2021-10-21T08:00:00Z</dcterms:modified>
</cp:coreProperties>
</file>